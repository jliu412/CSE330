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8D0B" w14:textId="77777777" w:rsidR="0030153A" w:rsidRPr="000C2DBF" w:rsidRDefault="00DE0A58" w:rsidP="0036030F">
      <w:pPr>
        <w:jc w:val="center"/>
        <w:outlineLvl w:val="0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Project</w:t>
      </w:r>
      <w:r w:rsidR="006529E5" w:rsidRPr="000C2DBF">
        <w:rPr>
          <w:rFonts w:asciiTheme="majorHAnsi" w:hAnsiTheme="majorHAnsi"/>
          <w:b/>
          <w:bCs/>
          <w:sz w:val="28"/>
          <w:szCs w:val="28"/>
        </w:rPr>
        <w:t xml:space="preserve"> 1: </w:t>
      </w:r>
      <w:r w:rsidR="002E0402">
        <w:rPr>
          <w:rFonts w:asciiTheme="majorHAnsi" w:hAnsiTheme="majorHAnsi"/>
          <w:b/>
          <w:bCs/>
          <w:sz w:val="28"/>
          <w:szCs w:val="28"/>
        </w:rPr>
        <w:t>Virtual Machine</w:t>
      </w:r>
      <w:r w:rsidR="000534F0">
        <w:rPr>
          <w:rFonts w:asciiTheme="majorHAnsi" w:hAnsiTheme="majorHAnsi"/>
          <w:b/>
          <w:bCs/>
          <w:sz w:val="28"/>
          <w:szCs w:val="28"/>
        </w:rPr>
        <w:t xml:space="preserve"> and Linux</w:t>
      </w:r>
    </w:p>
    <w:p w14:paraId="706EBE14" w14:textId="77777777" w:rsidR="0030153A" w:rsidRPr="00744C78" w:rsidRDefault="0030153A" w:rsidP="0036030F">
      <w:pPr>
        <w:jc w:val="center"/>
        <w:outlineLvl w:val="0"/>
        <w:rPr>
          <w:rFonts w:asciiTheme="minorHAnsi" w:hAnsiTheme="minorHAnsi"/>
          <w:b/>
          <w:bCs/>
          <w:sz w:val="22"/>
          <w:szCs w:val="22"/>
        </w:rPr>
      </w:pPr>
    </w:p>
    <w:p w14:paraId="637EF25C" w14:textId="6AC1E164" w:rsidR="0030153A" w:rsidRDefault="00991DBD" w:rsidP="00DE0A58">
      <w:pPr>
        <w:spacing w:after="120"/>
        <w:jc w:val="center"/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CSE 3</w:t>
      </w:r>
      <w:r w:rsidR="00DE0A58" w:rsidRPr="00DE0A58">
        <w:rPr>
          <w:rFonts w:asciiTheme="minorHAnsi" w:hAnsiTheme="minorHAnsi"/>
          <w:sz w:val="22"/>
          <w:szCs w:val="22"/>
        </w:rPr>
        <w:t>30: Operating Systems</w:t>
      </w:r>
    </w:p>
    <w:p w14:paraId="5458891B" w14:textId="77777777" w:rsidR="004F7176" w:rsidRPr="00744C78" w:rsidRDefault="004F7176" w:rsidP="00B6724A">
      <w:pPr>
        <w:rPr>
          <w:rFonts w:asciiTheme="minorHAnsi" w:hAnsiTheme="minorHAnsi"/>
          <w:sz w:val="22"/>
          <w:szCs w:val="22"/>
        </w:rPr>
      </w:pPr>
    </w:p>
    <w:p w14:paraId="53AB7FF5" w14:textId="77777777" w:rsidR="00AA277A" w:rsidRDefault="006C4436" w:rsidP="00B672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Summary</w:t>
      </w:r>
    </w:p>
    <w:p w14:paraId="7558A993" w14:textId="77777777" w:rsidR="0030153A" w:rsidRPr="00744C78" w:rsidRDefault="0030153A" w:rsidP="00B6724A">
      <w:pPr>
        <w:rPr>
          <w:rFonts w:asciiTheme="minorHAnsi" w:hAnsiTheme="minorHAnsi"/>
          <w:sz w:val="22"/>
          <w:szCs w:val="22"/>
        </w:rPr>
      </w:pPr>
    </w:p>
    <w:p w14:paraId="656E68DB" w14:textId="0E337BCA" w:rsidR="00AA277A" w:rsidRDefault="00141CA6" w:rsidP="00D8213E">
      <w:pPr>
        <w:tabs>
          <w:tab w:val="left" w:pos="360"/>
        </w:tabs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first </w:t>
      </w:r>
      <w:r w:rsidR="00235DD4">
        <w:rPr>
          <w:rFonts w:asciiTheme="minorHAnsi" w:hAnsiTheme="minorHAnsi"/>
          <w:sz w:val="22"/>
          <w:szCs w:val="22"/>
        </w:rPr>
        <w:t>project</w:t>
      </w:r>
      <w:r>
        <w:rPr>
          <w:rFonts w:asciiTheme="minorHAnsi" w:hAnsiTheme="minorHAnsi"/>
          <w:sz w:val="22"/>
          <w:szCs w:val="22"/>
        </w:rPr>
        <w:t xml:space="preserve"> is a warm-up exercise which helps you become familiar with the virtual machine </w:t>
      </w:r>
      <w:r w:rsidR="006C4436">
        <w:rPr>
          <w:rFonts w:asciiTheme="minorHAnsi" w:hAnsiTheme="minorHAnsi"/>
          <w:sz w:val="22"/>
          <w:szCs w:val="22"/>
        </w:rPr>
        <w:t xml:space="preserve">(VM) </w:t>
      </w:r>
      <w:r>
        <w:rPr>
          <w:rFonts w:asciiTheme="minorHAnsi" w:hAnsiTheme="minorHAnsi"/>
          <w:sz w:val="22"/>
          <w:szCs w:val="22"/>
        </w:rPr>
        <w:t xml:space="preserve">and Linux software that you will use extensively </w:t>
      </w:r>
      <w:r w:rsidR="00BA432F">
        <w:rPr>
          <w:rFonts w:asciiTheme="minorHAnsi" w:hAnsiTheme="minorHAnsi"/>
          <w:sz w:val="22"/>
          <w:szCs w:val="22"/>
        </w:rPr>
        <w:t xml:space="preserve">for your kernel development </w:t>
      </w:r>
      <w:r>
        <w:rPr>
          <w:rFonts w:asciiTheme="minorHAnsi" w:hAnsiTheme="minorHAnsi"/>
          <w:sz w:val="22"/>
          <w:szCs w:val="22"/>
        </w:rPr>
        <w:t>throughout this semester. In</w:t>
      </w:r>
      <w:r w:rsidR="006529E5" w:rsidRPr="00744C78">
        <w:rPr>
          <w:rFonts w:asciiTheme="minorHAnsi" w:hAnsiTheme="minorHAnsi"/>
          <w:sz w:val="22"/>
          <w:szCs w:val="22"/>
        </w:rPr>
        <w:t xml:space="preserve"> this exercise </w:t>
      </w:r>
      <w:r>
        <w:rPr>
          <w:rFonts w:asciiTheme="minorHAnsi" w:hAnsiTheme="minorHAnsi"/>
          <w:sz w:val="22"/>
          <w:szCs w:val="22"/>
        </w:rPr>
        <w:t>you</w:t>
      </w:r>
      <w:r w:rsidR="006529E5" w:rsidRPr="00744C78">
        <w:rPr>
          <w:rFonts w:asciiTheme="minorHAnsi" w:hAnsiTheme="minorHAnsi"/>
          <w:sz w:val="22"/>
          <w:szCs w:val="22"/>
        </w:rPr>
        <w:t xml:space="preserve"> need to create a new VM </w:t>
      </w:r>
      <w:r w:rsidR="00C9212E">
        <w:rPr>
          <w:rFonts w:asciiTheme="minorHAnsi" w:hAnsiTheme="minorHAnsi"/>
          <w:sz w:val="22"/>
          <w:szCs w:val="22"/>
        </w:rPr>
        <w:t>using V</w:t>
      </w:r>
      <w:r w:rsidR="006529E5" w:rsidRPr="00744C78">
        <w:rPr>
          <w:rFonts w:asciiTheme="minorHAnsi" w:hAnsiTheme="minorHAnsi"/>
          <w:sz w:val="22"/>
          <w:szCs w:val="22"/>
        </w:rPr>
        <w:t xml:space="preserve">irtualBox, install </w:t>
      </w:r>
      <w:r w:rsidR="001E5D3B">
        <w:rPr>
          <w:rFonts w:asciiTheme="minorHAnsi" w:hAnsiTheme="minorHAnsi"/>
          <w:sz w:val="22"/>
          <w:szCs w:val="22"/>
        </w:rPr>
        <w:t xml:space="preserve">a </w:t>
      </w:r>
      <w:r w:rsidR="006529E5" w:rsidRPr="00744C78">
        <w:rPr>
          <w:rFonts w:asciiTheme="minorHAnsi" w:hAnsiTheme="minorHAnsi"/>
          <w:sz w:val="22"/>
          <w:szCs w:val="22"/>
        </w:rPr>
        <w:t xml:space="preserve">Linux </w:t>
      </w:r>
      <w:r w:rsidR="001E5D3B">
        <w:rPr>
          <w:rFonts w:asciiTheme="minorHAnsi" w:hAnsiTheme="minorHAnsi"/>
          <w:sz w:val="22"/>
          <w:szCs w:val="22"/>
        </w:rPr>
        <w:t>OS</w:t>
      </w:r>
      <w:r w:rsidR="004F7176">
        <w:rPr>
          <w:rFonts w:asciiTheme="minorHAnsi" w:hAnsiTheme="minorHAnsi"/>
          <w:sz w:val="22"/>
          <w:szCs w:val="22"/>
        </w:rPr>
        <w:t xml:space="preserve"> </w:t>
      </w:r>
      <w:r w:rsidR="001E5D3B">
        <w:rPr>
          <w:rFonts w:asciiTheme="minorHAnsi" w:hAnsiTheme="minorHAnsi"/>
          <w:sz w:val="22"/>
          <w:szCs w:val="22"/>
        </w:rPr>
        <w:t>on the VM</w:t>
      </w:r>
      <w:r w:rsidR="006529E5" w:rsidRPr="00744C78">
        <w:rPr>
          <w:rFonts w:asciiTheme="minorHAnsi" w:hAnsiTheme="minorHAnsi"/>
          <w:sz w:val="22"/>
          <w:szCs w:val="22"/>
        </w:rPr>
        <w:t xml:space="preserve">, </w:t>
      </w:r>
      <w:r w:rsidR="001E5D3B">
        <w:rPr>
          <w:rFonts w:asciiTheme="minorHAnsi" w:hAnsiTheme="minorHAnsi"/>
          <w:sz w:val="22"/>
          <w:szCs w:val="22"/>
        </w:rPr>
        <w:t>install</w:t>
      </w:r>
      <w:r w:rsidR="006529E5" w:rsidRPr="00744C78">
        <w:rPr>
          <w:rFonts w:asciiTheme="minorHAnsi" w:hAnsiTheme="minorHAnsi"/>
          <w:sz w:val="22"/>
          <w:szCs w:val="22"/>
        </w:rPr>
        <w:t xml:space="preserve"> the latest kernel in </w:t>
      </w:r>
      <w:r w:rsidR="00C9212E">
        <w:rPr>
          <w:rFonts w:asciiTheme="minorHAnsi" w:hAnsiTheme="minorHAnsi"/>
          <w:sz w:val="22"/>
          <w:szCs w:val="22"/>
        </w:rPr>
        <w:t xml:space="preserve">this </w:t>
      </w:r>
      <w:r w:rsidR="001E5D3B">
        <w:rPr>
          <w:rFonts w:asciiTheme="minorHAnsi" w:hAnsiTheme="minorHAnsi"/>
          <w:sz w:val="22"/>
          <w:szCs w:val="22"/>
        </w:rPr>
        <w:t>Linux system</w:t>
      </w:r>
      <w:r w:rsidR="002E0402">
        <w:rPr>
          <w:rFonts w:asciiTheme="minorHAnsi" w:hAnsiTheme="minorHAnsi"/>
          <w:sz w:val="22"/>
          <w:szCs w:val="22"/>
        </w:rPr>
        <w:t xml:space="preserve">, and add a new </w:t>
      </w:r>
      <w:r w:rsidR="000534F0">
        <w:rPr>
          <w:rFonts w:asciiTheme="minorHAnsi" w:hAnsiTheme="minorHAnsi"/>
          <w:sz w:val="22"/>
          <w:szCs w:val="22"/>
        </w:rPr>
        <w:t xml:space="preserve">module and </w:t>
      </w:r>
      <w:r w:rsidR="002E0402">
        <w:rPr>
          <w:rFonts w:asciiTheme="minorHAnsi" w:hAnsiTheme="minorHAnsi"/>
          <w:sz w:val="22"/>
          <w:szCs w:val="22"/>
        </w:rPr>
        <w:t>system call to the kernel</w:t>
      </w:r>
      <w:r w:rsidR="006529E5" w:rsidRPr="00744C78">
        <w:rPr>
          <w:rFonts w:asciiTheme="minorHAnsi" w:hAnsiTheme="minorHAnsi"/>
          <w:sz w:val="22"/>
          <w:szCs w:val="22"/>
        </w:rPr>
        <w:t>.</w:t>
      </w:r>
    </w:p>
    <w:p w14:paraId="049D72EA" w14:textId="77777777" w:rsidR="009B39DE" w:rsidRPr="00744C78" w:rsidRDefault="009B39DE" w:rsidP="00B6724A">
      <w:pPr>
        <w:rPr>
          <w:rFonts w:asciiTheme="minorHAnsi" w:hAnsiTheme="minorHAnsi"/>
          <w:sz w:val="22"/>
          <w:szCs w:val="22"/>
        </w:rPr>
      </w:pPr>
    </w:p>
    <w:p w14:paraId="274E3262" w14:textId="77777777" w:rsidR="00AA277A" w:rsidRDefault="00167815" w:rsidP="00B672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Description</w:t>
      </w:r>
    </w:p>
    <w:p w14:paraId="7DEF95FE" w14:textId="77777777" w:rsidR="0030153A" w:rsidRDefault="0030153A" w:rsidP="00B6724A">
      <w:pPr>
        <w:rPr>
          <w:rFonts w:asciiTheme="minorHAnsi" w:hAnsiTheme="minorHAnsi"/>
          <w:sz w:val="22"/>
          <w:szCs w:val="22"/>
        </w:rPr>
      </w:pPr>
    </w:p>
    <w:p w14:paraId="6B5A1A8C" w14:textId="5138D112" w:rsidR="009B39DE" w:rsidRPr="002E0402" w:rsidRDefault="009B39DE" w:rsidP="00B6724A">
      <w:pPr>
        <w:ind w:left="360"/>
        <w:rPr>
          <w:rFonts w:asciiTheme="minorHAnsi" w:hAnsiTheme="minorHAnsi"/>
          <w:bCs/>
          <w:sz w:val="22"/>
          <w:szCs w:val="22"/>
        </w:rPr>
      </w:pPr>
      <w:r w:rsidRPr="00BF3922">
        <w:rPr>
          <w:rFonts w:asciiTheme="minorHAnsi" w:hAnsiTheme="minorHAnsi"/>
          <w:b/>
          <w:bCs/>
          <w:sz w:val="22"/>
          <w:szCs w:val="22"/>
        </w:rPr>
        <w:t>Note</w:t>
      </w:r>
      <w:r>
        <w:rPr>
          <w:rFonts w:asciiTheme="minorHAnsi" w:hAnsiTheme="minorHAnsi"/>
          <w:bCs/>
          <w:sz w:val="22"/>
          <w:szCs w:val="22"/>
        </w:rPr>
        <w:t xml:space="preserve">: </w:t>
      </w:r>
      <w:r w:rsidR="00896CC3">
        <w:rPr>
          <w:rFonts w:asciiTheme="minorHAnsi" w:hAnsiTheme="minorHAnsi"/>
          <w:bCs/>
          <w:sz w:val="22"/>
          <w:szCs w:val="22"/>
        </w:rPr>
        <w:t>T</w:t>
      </w:r>
      <w:r>
        <w:rPr>
          <w:rFonts w:asciiTheme="minorHAnsi" w:hAnsiTheme="minorHAnsi"/>
          <w:bCs/>
          <w:sz w:val="22"/>
          <w:szCs w:val="22"/>
        </w:rPr>
        <w:t xml:space="preserve">he references </w:t>
      </w:r>
      <w:r w:rsidR="00896CC3">
        <w:rPr>
          <w:rFonts w:asciiTheme="minorHAnsi" w:hAnsiTheme="minorHAnsi"/>
          <w:bCs/>
          <w:sz w:val="22"/>
          <w:szCs w:val="22"/>
        </w:rPr>
        <w:t xml:space="preserve">included in the following description </w:t>
      </w:r>
      <w:r>
        <w:rPr>
          <w:rFonts w:asciiTheme="minorHAnsi" w:hAnsiTheme="minorHAnsi"/>
          <w:bCs/>
          <w:sz w:val="22"/>
          <w:szCs w:val="22"/>
        </w:rPr>
        <w:t xml:space="preserve">contain only </w:t>
      </w:r>
      <w:r w:rsidRPr="002E0402">
        <w:rPr>
          <w:rFonts w:asciiTheme="minorHAnsi" w:hAnsiTheme="minorHAnsi"/>
          <w:bCs/>
          <w:i/>
          <w:color w:val="FF0000"/>
          <w:sz w:val="22"/>
          <w:szCs w:val="22"/>
        </w:rPr>
        <w:t>generic</w:t>
      </w:r>
      <w:r>
        <w:rPr>
          <w:rFonts w:asciiTheme="minorHAnsi" w:hAnsiTheme="minorHAnsi"/>
          <w:bCs/>
          <w:sz w:val="22"/>
          <w:szCs w:val="22"/>
        </w:rPr>
        <w:t xml:space="preserve"> instructions</w:t>
      </w:r>
      <w:r w:rsidR="00786665">
        <w:rPr>
          <w:rFonts w:asciiTheme="minorHAnsi" w:hAnsiTheme="minorHAnsi"/>
          <w:bCs/>
          <w:sz w:val="22"/>
          <w:szCs w:val="22"/>
        </w:rPr>
        <w:t xml:space="preserve"> for completing the tasks of this </w:t>
      </w:r>
      <w:r w:rsidR="00DE0A58">
        <w:rPr>
          <w:rFonts w:asciiTheme="minorHAnsi" w:hAnsiTheme="minorHAnsi"/>
          <w:bCs/>
          <w:sz w:val="22"/>
          <w:szCs w:val="22"/>
        </w:rPr>
        <w:t>project</w:t>
      </w:r>
      <w:r>
        <w:rPr>
          <w:rFonts w:asciiTheme="minorHAnsi" w:hAnsiTheme="minorHAnsi"/>
          <w:bCs/>
          <w:sz w:val="22"/>
          <w:szCs w:val="22"/>
        </w:rPr>
        <w:t xml:space="preserve">; they are </w:t>
      </w:r>
      <w:r w:rsidRPr="002E0402">
        <w:rPr>
          <w:rFonts w:asciiTheme="minorHAnsi" w:hAnsiTheme="minorHAnsi"/>
          <w:bCs/>
          <w:i/>
          <w:color w:val="FF0000"/>
          <w:sz w:val="22"/>
          <w:szCs w:val="22"/>
        </w:rPr>
        <w:t>by no means</w:t>
      </w:r>
      <w:r>
        <w:rPr>
          <w:rFonts w:asciiTheme="minorHAnsi" w:hAnsiTheme="minorHAnsi"/>
          <w:bCs/>
          <w:sz w:val="22"/>
          <w:szCs w:val="22"/>
        </w:rPr>
        <w:t xml:space="preserve"> exact step-by-step instructions. To get more help, attend the </w:t>
      </w:r>
      <w:r w:rsidR="00DE0A58">
        <w:rPr>
          <w:rFonts w:asciiTheme="minorHAnsi" w:hAnsiTheme="minorHAnsi"/>
          <w:bCs/>
          <w:sz w:val="22"/>
          <w:szCs w:val="22"/>
        </w:rPr>
        <w:t>lectures</w:t>
      </w:r>
      <w:r w:rsidR="00D8213E">
        <w:rPr>
          <w:rFonts w:asciiTheme="minorHAnsi" w:hAnsiTheme="minorHAnsi"/>
          <w:bCs/>
          <w:sz w:val="22"/>
          <w:szCs w:val="22"/>
        </w:rPr>
        <w:t xml:space="preserve">, ask the instructor and </w:t>
      </w:r>
      <w:r>
        <w:rPr>
          <w:rFonts w:asciiTheme="minorHAnsi" w:hAnsiTheme="minorHAnsi"/>
          <w:bCs/>
          <w:sz w:val="22"/>
          <w:szCs w:val="22"/>
        </w:rPr>
        <w:t>TA</w:t>
      </w:r>
      <w:r w:rsidR="00E04F13">
        <w:rPr>
          <w:rFonts w:asciiTheme="minorHAnsi" w:hAnsiTheme="minorHAnsi"/>
          <w:bCs/>
          <w:sz w:val="22"/>
          <w:szCs w:val="22"/>
        </w:rPr>
        <w:t>s</w:t>
      </w:r>
      <w:r>
        <w:rPr>
          <w:rFonts w:asciiTheme="minorHAnsi" w:hAnsiTheme="minorHAnsi"/>
          <w:bCs/>
          <w:sz w:val="22"/>
          <w:szCs w:val="22"/>
        </w:rPr>
        <w:t>, and use your favorite search engine (there are lot</w:t>
      </w:r>
      <w:r w:rsidR="00896CC3">
        <w:rPr>
          <w:rFonts w:asciiTheme="minorHAnsi" w:hAnsiTheme="minorHAnsi"/>
          <w:bCs/>
          <w:sz w:val="22"/>
          <w:szCs w:val="22"/>
        </w:rPr>
        <w:t>s</w:t>
      </w:r>
      <w:r>
        <w:rPr>
          <w:rFonts w:asciiTheme="minorHAnsi" w:hAnsiTheme="minorHAnsi"/>
          <w:bCs/>
          <w:sz w:val="22"/>
          <w:szCs w:val="22"/>
        </w:rPr>
        <w:t xml:space="preserve"> of useful materials on the web!)</w:t>
      </w:r>
    </w:p>
    <w:p w14:paraId="7AB94EA3" w14:textId="77777777" w:rsidR="009B39DE" w:rsidRDefault="009B39DE" w:rsidP="00B6724A">
      <w:pPr>
        <w:rPr>
          <w:rFonts w:asciiTheme="minorHAnsi" w:hAnsiTheme="minorHAnsi"/>
          <w:sz w:val="22"/>
          <w:szCs w:val="22"/>
        </w:rPr>
      </w:pPr>
    </w:p>
    <w:p w14:paraId="320AC511" w14:textId="77777777" w:rsidR="00AA277A" w:rsidRDefault="00167815" w:rsidP="00B6724A">
      <w:pPr>
        <w:tabs>
          <w:tab w:val="left" w:pos="360"/>
        </w:tabs>
        <w:ind w:left="360"/>
        <w:rPr>
          <w:rFonts w:asciiTheme="minorHAnsi" w:hAnsiTheme="minorHAnsi"/>
          <w:sz w:val="22"/>
          <w:szCs w:val="22"/>
        </w:rPr>
      </w:pPr>
      <w:r w:rsidRPr="009B39DE">
        <w:rPr>
          <w:rFonts w:asciiTheme="minorHAnsi" w:hAnsiTheme="minorHAnsi"/>
          <w:b/>
          <w:sz w:val="22"/>
          <w:szCs w:val="22"/>
        </w:rPr>
        <w:t>Step 1</w:t>
      </w:r>
      <w:r>
        <w:rPr>
          <w:rFonts w:asciiTheme="minorHAnsi" w:hAnsiTheme="minorHAnsi"/>
          <w:sz w:val="22"/>
          <w:szCs w:val="22"/>
        </w:rPr>
        <w:t xml:space="preserve">: </w:t>
      </w:r>
      <w:r w:rsidRPr="00AC5B6C">
        <w:rPr>
          <w:rFonts w:asciiTheme="minorHAnsi" w:hAnsiTheme="minorHAnsi"/>
          <w:sz w:val="22"/>
          <w:szCs w:val="22"/>
          <w:u w:val="single"/>
        </w:rPr>
        <w:t>C</w:t>
      </w:r>
      <w:r w:rsidR="006529E5" w:rsidRPr="00AC5B6C">
        <w:rPr>
          <w:rFonts w:asciiTheme="minorHAnsi" w:hAnsiTheme="minorHAnsi"/>
          <w:sz w:val="22"/>
          <w:szCs w:val="22"/>
          <w:u w:val="single"/>
        </w:rPr>
        <w:t>reate a new VM in VirtualBox</w:t>
      </w:r>
      <w:r w:rsidRPr="00AC5B6C">
        <w:rPr>
          <w:rFonts w:asciiTheme="minorHAnsi" w:hAnsiTheme="minorHAnsi"/>
          <w:sz w:val="22"/>
          <w:szCs w:val="22"/>
          <w:u w:val="single"/>
        </w:rPr>
        <w:t>.</w:t>
      </w:r>
      <w:r>
        <w:rPr>
          <w:rFonts w:asciiTheme="minorHAnsi" w:hAnsiTheme="minorHAnsi"/>
          <w:sz w:val="22"/>
          <w:szCs w:val="22"/>
        </w:rPr>
        <w:t xml:space="preserve"> </w:t>
      </w:r>
    </w:p>
    <w:p w14:paraId="6236EEC5" w14:textId="77777777" w:rsidR="0030153A" w:rsidRDefault="0030153A" w:rsidP="00B6724A">
      <w:pPr>
        <w:rPr>
          <w:rFonts w:asciiTheme="minorHAnsi" w:hAnsiTheme="minorHAnsi"/>
          <w:sz w:val="22"/>
          <w:szCs w:val="22"/>
        </w:rPr>
      </w:pPr>
    </w:p>
    <w:p w14:paraId="7072F459" w14:textId="6CEFB2FD" w:rsidR="00896CC3" w:rsidRDefault="00896CC3" w:rsidP="00896CC3">
      <w:pPr>
        <w:ind w:left="705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We will use VMs extensively throughout the </w:t>
      </w:r>
      <w:r w:rsidR="00AC5B6C">
        <w:rPr>
          <w:rFonts w:asciiTheme="minorHAnsi" w:hAnsiTheme="minorHAnsi"/>
          <w:sz w:val="22"/>
          <w:szCs w:val="22"/>
        </w:rPr>
        <w:t>projects</w:t>
      </w:r>
      <w:r>
        <w:rPr>
          <w:rFonts w:asciiTheme="minorHAnsi" w:hAnsiTheme="minorHAnsi"/>
          <w:sz w:val="22"/>
          <w:szCs w:val="22"/>
        </w:rPr>
        <w:t xml:space="preserve"> of this course. They make our </w:t>
      </w:r>
      <w:r w:rsidR="007B23A4">
        <w:rPr>
          <w:rFonts w:asciiTheme="minorHAnsi" w:hAnsiTheme="minorHAnsi"/>
          <w:sz w:val="22"/>
          <w:szCs w:val="22"/>
        </w:rPr>
        <w:t xml:space="preserve">lives </w:t>
      </w:r>
      <w:r>
        <w:rPr>
          <w:rFonts w:asciiTheme="minorHAnsi" w:hAnsiTheme="minorHAnsi"/>
          <w:sz w:val="22"/>
          <w:szCs w:val="22"/>
        </w:rPr>
        <w:t xml:space="preserve">much easier as kernel developers. </w:t>
      </w:r>
      <w:r w:rsidR="00D8213E">
        <w:rPr>
          <w:rFonts w:asciiTheme="minorHAnsi" w:hAnsiTheme="minorHAnsi"/>
          <w:sz w:val="22"/>
          <w:szCs w:val="22"/>
        </w:rPr>
        <w:t>We can conveniently test our new kernel</w:t>
      </w:r>
      <w:r w:rsidR="00C71CF3">
        <w:rPr>
          <w:rFonts w:asciiTheme="minorHAnsi" w:hAnsiTheme="minorHAnsi"/>
          <w:sz w:val="22"/>
          <w:szCs w:val="22"/>
        </w:rPr>
        <w:t>s</w:t>
      </w:r>
      <w:r w:rsidR="00D8213E">
        <w:rPr>
          <w:rFonts w:asciiTheme="minorHAnsi" w:hAnsiTheme="minorHAnsi"/>
          <w:sz w:val="22"/>
          <w:szCs w:val="22"/>
        </w:rPr>
        <w:t xml:space="preserve"> without crashing the physical machine</w:t>
      </w:r>
      <w:r w:rsidR="00C71CF3">
        <w:rPr>
          <w:rFonts w:asciiTheme="minorHAnsi" w:hAnsiTheme="minorHAnsi"/>
          <w:sz w:val="22"/>
          <w:szCs w:val="22"/>
        </w:rPr>
        <w:t>s</w:t>
      </w:r>
      <w:r w:rsidR="00D8213E">
        <w:rPr>
          <w:rFonts w:asciiTheme="minorHAnsi" w:hAnsiTheme="minorHAnsi"/>
          <w:sz w:val="22"/>
          <w:szCs w:val="22"/>
        </w:rPr>
        <w:t xml:space="preserve"> and take VM snapshots to save the progress of our work. In addition to completing this step as required in the </w:t>
      </w:r>
      <w:r w:rsidR="00B847C7">
        <w:rPr>
          <w:rFonts w:asciiTheme="minorHAnsi" w:hAnsiTheme="minorHAnsi"/>
          <w:sz w:val="22"/>
          <w:szCs w:val="22"/>
        </w:rPr>
        <w:t>project</w:t>
      </w:r>
      <w:r w:rsidR="00D8213E">
        <w:rPr>
          <w:rFonts w:asciiTheme="minorHAnsi" w:hAnsiTheme="minorHAnsi"/>
          <w:sz w:val="22"/>
          <w:szCs w:val="22"/>
        </w:rPr>
        <w:t>, I encourage you to play with your VM and get familiar with these useful features.</w:t>
      </w:r>
    </w:p>
    <w:p w14:paraId="0514F30C" w14:textId="77777777" w:rsidR="00896CC3" w:rsidRDefault="00896CC3" w:rsidP="00B6724A">
      <w:pPr>
        <w:rPr>
          <w:rFonts w:asciiTheme="minorHAnsi" w:hAnsiTheme="minorHAnsi"/>
          <w:sz w:val="22"/>
          <w:szCs w:val="22"/>
        </w:rPr>
      </w:pPr>
    </w:p>
    <w:p w14:paraId="0FBCB874" w14:textId="49380810" w:rsidR="00693B2E" w:rsidRDefault="009B39DE" w:rsidP="00B6724A">
      <w:pPr>
        <w:ind w:left="709"/>
        <w:rPr>
          <w:rFonts w:asciiTheme="minorHAnsi" w:hAnsiTheme="minorHAnsi"/>
          <w:sz w:val="22"/>
          <w:szCs w:val="22"/>
        </w:rPr>
      </w:pPr>
      <w:r w:rsidRPr="00E00917">
        <w:rPr>
          <w:rFonts w:asciiTheme="minorHAnsi" w:hAnsiTheme="minorHAnsi"/>
          <w:b/>
          <w:color w:val="FF0000"/>
          <w:sz w:val="22"/>
          <w:szCs w:val="22"/>
        </w:rPr>
        <w:t>Note</w:t>
      </w:r>
      <w:r w:rsidR="004F7176">
        <w:rPr>
          <w:rFonts w:asciiTheme="minorHAnsi" w:hAnsiTheme="minorHAnsi"/>
          <w:b/>
          <w:color w:val="FF0000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: </w:t>
      </w:r>
    </w:p>
    <w:p w14:paraId="084D9B38" w14:textId="5995ADA3" w:rsidR="00E04F13" w:rsidRDefault="00E04F13" w:rsidP="00693B2E">
      <w:pPr>
        <w:pStyle w:val="ListParagraph"/>
        <w:numPr>
          <w:ilvl w:val="0"/>
          <w:numId w:val="3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can use either the VirtualBox in the instructional labs and install it on your own computer (it is free). You can store it on a USB drive to make it portable.</w:t>
      </w:r>
    </w:p>
    <w:p w14:paraId="059A1ED0" w14:textId="2D335FAE" w:rsidR="004F7176" w:rsidRDefault="004F7176" w:rsidP="00693B2E">
      <w:pPr>
        <w:pStyle w:val="ListParagraph"/>
        <w:numPr>
          <w:ilvl w:val="0"/>
          <w:numId w:val="3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We will work on </w:t>
      </w:r>
      <w:r w:rsidR="008127EA">
        <w:rPr>
          <w:rFonts w:asciiTheme="minorHAnsi" w:hAnsiTheme="minorHAnsi"/>
          <w:sz w:val="22"/>
          <w:szCs w:val="22"/>
        </w:rPr>
        <w:t>64</w:t>
      </w:r>
      <w:r>
        <w:rPr>
          <w:rFonts w:asciiTheme="minorHAnsi" w:hAnsiTheme="minorHAnsi"/>
          <w:sz w:val="22"/>
          <w:szCs w:val="22"/>
        </w:rPr>
        <w:t xml:space="preserve">bit kernel in our projects, so make your VM </w:t>
      </w:r>
      <w:r w:rsidR="008127EA" w:rsidRPr="008127EA">
        <w:rPr>
          <w:rFonts w:asciiTheme="minorHAnsi" w:hAnsiTheme="minorHAnsi"/>
          <w:color w:val="FF0000"/>
          <w:sz w:val="22"/>
          <w:szCs w:val="22"/>
        </w:rPr>
        <w:t>64</w:t>
      </w:r>
      <w:r w:rsidRPr="004F7176">
        <w:rPr>
          <w:rFonts w:asciiTheme="minorHAnsi" w:hAnsiTheme="minorHAnsi"/>
          <w:bCs/>
          <w:i/>
          <w:color w:val="FF0000"/>
          <w:sz w:val="22"/>
          <w:szCs w:val="22"/>
        </w:rPr>
        <w:t>bit</w:t>
      </w:r>
      <w:r>
        <w:rPr>
          <w:rFonts w:asciiTheme="minorHAnsi" w:hAnsiTheme="minorHAnsi"/>
          <w:sz w:val="22"/>
          <w:szCs w:val="22"/>
        </w:rPr>
        <w:t xml:space="preserve"> too.</w:t>
      </w:r>
    </w:p>
    <w:p w14:paraId="55FCEA3E" w14:textId="225B72CB" w:rsidR="00693B2E" w:rsidRPr="00693B2E" w:rsidRDefault="00693B2E" w:rsidP="00693B2E">
      <w:pPr>
        <w:pStyle w:val="ListParagraph"/>
        <w:numPr>
          <w:ilvl w:val="0"/>
          <w:numId w:val="31"/>
        </w:numPr>
        <w:rPr>
          <w:rFonts w:asciiTheme="minorHAnsi" w:hAnsiTheme="minorHAnsi"/>
          <w:sz w:val="22"/>
          <w:szCs w:val="22"/>
        </w:rPr>
      </w:pPr>
      <w:r w:rsidRPr="00693B2E">
        <w:rPr>
          <w:rFonts w:asciiTheme="minorHAnsi" w:hAnsiTheme="minorHAnsi"/>
          <w:sz w:val="22"/>
          <w:szCs w:val="22"/>
        </w:rPr>
        <w:t>If your computer has more than one core, give your VM more than one too so it can be faster when compiling a new kernel.</w:t>
      </w:r>
    </w:p>
    <w:p w14:paraId="62B33DE3" w14:textId="787318F0" w:rsidR="00693B2E" w:rsidRPr="00693B2E" w:rsidRDefault="00693B2E" w:rsidP="00693B2E">
      <w:pPr>
        <w:pStyle w:val="ListParagraph"/>
        <w:numPr>
          <w:ilvl w:val="0"/>
          <w:numId w:val="31"/>
        </w:numPr>
        <w:rPr>
          <w:rFonts w:asciiTheme="minorHAnsi" w:hAnsiTheme="minorHAnsi"/>
          <w:sz w:val="22"/>
          <w:szCs w:val="22"/>
        </w:rPr>
      </w:pPr>
      <w:r w:rsidRPr="00693B2E">
        <w:rPr>
          <w:rFonts w:asciiTheme="minorHAnsi" w:hAnsiTheme="minorHAnsi"/>
          <w:sz w:val="22"/>
          <w:szCs w:val="22"/>
        </w:rPr>
        <w:t xml:space="preserve">Give you VM more than </w:t>
      </w:r>
      <w:r w:rsidR="007331A4" w:rsidRPr="004F7176">
        <w:rPr>
          <w:rFonts w:asciiTheme="minorHAnsi" w:hAnsiTheme="minorHAnsi"/>
          <w:sz w:val="22"/>
          <w:szCs w:val="22"/>
        </w:rPr>
        <w:t>20</w:t>
      </w:r>
      <w:r w:rsidRPr="004F7176">
        <w:rPr>
          <w:rFonts w:asciiTheme="minorHAnsi" w:hAnsiTheme="minorHAnsi"/>
          <w:sz w:val="22"/>
          <w:szCs w:val="22"/>
        </w:rPr>
        <w:t>GB</w:t>
      </w:r>
      <w:r w:rsidRPr="00693B2E">
        <w:rPr>
          <w:rFonts w:asciiTheme="minorHAnsi" w:hAnsiTheme="minorHAnsi"/>
          <w:sz w:val="22"/>
          <w:szCs w:val="22"/>
        </w:rPr>
        <w:t xml:space="preserve"> </w:t>
      </w:r>
      <w:r w:rsidR="004F7176">
        <w:rPr>
          <w:rFonts w:asciiTheme="minorHAnsi" w:hAnsiTheme="minorHAnsi"/>
          <w:sz w:val="22"/>
          <w:szCs w:val="22"/>
        </w:rPr>
        <w:t>of virtual disk because building a new kernel requires</w:t>
      </w:r>
      <w:r w:rsidRPr="00693B2E">
        <w:rPr>
          <w:rFonts w:asciiTheme="minorHAnsi" w:hAnsiTheme="minorHAnsi"/>
          <w:sz w:val="22"/>
          <w:szCs w:val="22"/>
        </w:rPr>
        <w:t xml:space="preserve"> a lot of space.</w:t>
      </w:r>
      <w:r>
        <w:rPr>
          <w:rFonts w:asciiTheme="minorHAnsi" w:hAnsiTheme="minorHAnsi"/>
          <w:sz w:val="22"/>
          <w:szCs w:val="22"/>
        </w:rPr>
        <w:t xml:space="preserve"> But use dynamic allocation so that its actual storage usage grows as needed.</w:t>
      </w:r>
    </w:p>
    <w:p w14:paraId="115A26DA" w14:textId="77777777" w:rsidR="00D8213E" w:rsidRDefault="00D8213E" w:rsidP="00B6724A">
      <w:pPr>
        <w:ind w:left="709"/>
        <w:rPr>
          <w:rFonts w:asciiTheme="minorHAnsi" w:hAnsiTheme="minorHAnsi"/>
          <w:sz w:val="22"/>
          <w:szCs w:val="22"/>
        </w:rPr>
      </w:pPr>
    </w:p>
    <w:p w14:paraId="4A913690" w14:textId="7A09DF40" w:rsidR="0030153A" w:rsidRDefault="00D8213E" w:rsidP="00CB72D8">
      <w:pPr>
        <w:ind w:left="705"/>
        <w:rPr>
          <w:rFonts w:asciiTheme="minorHAnsi" w:hAnsiTheme="minorHAnsi"/>
          <w:sz w:val="22"/>
          <w:szCs w:val="22"/>
        </w:rPr>
      </w:pPr>
      <w:r w:rsidRPr="004F54C7">
        <w:rPr>
          <w:rFonts w:asciiTheme="minorHAnsi" w:hAnsiTheme="minorHAnsi"/>
          <w:b/>
          <w:sz w:val="22"/>
          <w:szCs w:val="22"/>
        </w:rPr>
        <w:t>Reference</w:t>
      </w:r>
      <w:r>
        <w:rPr>
          <w:rFonts w:asciiTheme="minorHAnsi" w:hAnsiTheme="minorHAnsi"/>
          <w:sz w:val="22"/>
          <w:szCs w:val="22"/>
        </w:rPr>
        <w:t xml:space="preserve">: “VirtualBox End-user Documentation”, URL: </w:t>
      </w:r>
      <w:r w:rsidR="00913461" w:rsidRPr="003F3ABB">
        <w:rPr>
          <w:rFonts w:asciiTheme="minorHAnsi" w:hAnsiTheme="minorHAnsi"/>
          <w:sz w:val="22"/>
          <w:szCs w:val="22"/>
        </w:rPr>
        <w:t>https://www.virtualbox.org/wiki/End-user_documentation</w:t>
      </w:r>
    </w:p>
    <w:p w14:paraId="1C6E357E" w14:textId="77777777" w:rsidR="00CB72D8" w:rsidRDefault="00CB72D8" w:rsidP="00B6724A">
      <w:pPr>
        <w:rPr>
          <w:rFonts w:asciiTheme="minorHAnsi" w:hAnsiTheme="minorHAnsi"/>
          <w:sz w:val="22"/>
          <w:szCs w:val="22"/>
        </w:rPr>
      </w:pPr>
    </w:p>
    <w:p w14:paraId="4B06D5B9" w14:textId="0A6399B3" w:rsidR="009B39DE" w:rsidRDefault="009B39DE" w:rsidP="00B6724A">
      <w:pPr>
        <w:tabs>
          <w:tab w:val="left" w:pos="360"/>
        </w:tabs>
        <w:ind w:left="360"/>
        <w:rPr>
          <w:rFonts w:asciiTheme="minorHAnsi" w:hAnsiTheme="minorHAnsi"/>
          <w:sz w:val="22"/>
          <w:szCs w:val="22"/>
        </w:rPr>
      </w:pPr>
      <w:r w:rsidRPr="009B39DE">
        <w:rPr>
          <w:rFonts w:asciiTheme="minorHAnsi" w:hAnsiTheme="minorHAnsi"/>
          <w:b/>
          <w:sz w:val="22"/>
          <w:szCs w:val="22"/>
        </w:rPr>
        <w:t xml:space="preserve">Step </w:t>
      </w:r>
      <w:r>
        <w:rPr>
          <w:rFonts w:asciiTheme="minorHAnsi" w:hAnsiTheme="minorHAnsi"/>
          <w:b/>
          <w:sz w:val="22"/>
          <w:szCs w:val="22"/>
        </w:rPr>
        <w:t>2</w:t>
      </w:r>
      <w:r>
        <w:rPr>
          <w:rFonts w:asciiTheme="minorHAnsi" w:hAnsiTheme="minorHAnsi"/>
          <w:sz w:val="22"/>
          <w:szCs w:val="22"/>
        </w:rPr>
        <w:t xml:space="preserve">: </w:t>
      </w:r>
      <w:r w:rsidRPr="00AC5B6C">
        <w:rPr>
          <w:rFonts w:asciiTheme="minorHAnsi" w:hAnsiTheme="minorHAnsi"/>
          <w:sz w:val="22"/>
          <w:szCs w:val="22"/>
          <w:u w:val="single"/>
        </w:rPr>
        <w:t xml:space="preserve">Install Ubuntu </w:t>
      </w:r>
      <w:r w:rsidR="00AC5B6C" w:rsidRPr="00AC5B6C">
        <w:rPr>
          <w:rFonts w:asciiTheme="minorHAnsi" w:hAnsiTheme="minorHAnsi"/>
          <w:sz w:val="22"/>
          <w:szCs w:val="22"/>
          <w:u w:val="single"/>
        </w:rPr>
        <w:t>1</w:t>
      </w:r>
      <w:r w:rsidR="008127EA">
        <w:rPr>
          <w:rFonts w:asciiTheme="minorHAnsi" w:hAnsiTheme="minorHAnsi"/>
          <w:sz w:val="22"/>
          <w:szCs w:val="22"/>
          <w:u w:val="single"/>
        </w:rPr>
        <w:t>9</w:t>
      </w:r>
      <w:r w:rsidR="007B23A4" w:rsidRPr="00AC5B6C">
        <w:rPr>
          <w:rFonts w:asciiTheme="minorHAnsi" w:hAnsiTheme="minorHAnsi"/>
          <w:sz w:val="22"/>
          <w:szCs w:val="22"/>
          <w:u w:val="single"/>
        </w:rPr>
        <w:t xml:space="preserve"> </w:t>
      </w:r>
      <w:r w:rsidRPr="00AC5B6C">
        <w:rPr>
          <w:rFonts w:asciiTheme="minorHAnsi" w:hAnsiTheme="minorHAnsi"/>
          <w:sz w:val="22"/>
          <w:szCs w:val="22"/>
          <w:u w:val="single"/>
        </w:rPr>
        <w:t>on your new VM.</w:t>
      </w:r>
      <w:r>
        <w:rPr>
          <w:rFonts w:asciiTheme="minorHAnsi" w:hAnsiTheme="minorHAnsi"/>
          <w:sz w:val="22"/>
          <w:szCs w:val="22"/>
        </w:rPr>
        <w:t xml:space="preserve"> </w:t>
      </w:r>
    </w:p>
    <w:p w14:paraId="604207D3" w14:textId="77777777" w:rsidR="0057057F" w:rsidRDefault="00C71CF3" w:rsidP="00B6724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</w:p>
    <w:p w14:paraId="60331FE3" w14:textId="608926ED" w:rsidR="00C71CF3" w:rsidRDefault="00C71CF3" w:rsidP="00C71CF3">
      <w:pPr>
        <w:ind w:left="705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 xml:space="preserve">Ubuntu is one of the major GNU/Linux distributions and it is quite user friendly. </w:t>
      </w:r>
      <w:r w:rsidR="00BA432F">
        <w:rPr>
          <w:rFonts w:asciiTheme="minorHAnsi" w:hAnsiTheme="minorHAnsi"/>
          <w:sz w:val="22"/>
          <w:szCs w:val="22"/>
        </w:rPr>
        <w:t>In this step</w:t>
      </w:r>
      <w:r>
        <w:rPr>
          <w:rFonts w:asciiTheme="minorHAnsi" w:hAnsiTheme="minorHAnsi"/>
          <w:sz w:val="22"/>
          <w:szCs w:val="22"/>
        </w:rPr>
        <w:t xml:space="preserve">, </w:t>
      </w:r>
      <w:r w:rsidR="00165534">
        <w:rPr>
          <w:rFonts w:asciiTheme="minorHAnsi" w:hAnsiTheme="minorHAnsi"/>
          <w:sz w:val="22"/>
          <w:szCs w:val="22"/>
        </w:rPr>
        <w:t>you</w:t>
      </w:r>
      <w:r>
        <w:rPr>
          <w:rFonts w:asciiTheme="minorHAnsi" w:hAnsiTheme="minorHAnsi"/>
          <w:sz w:val="22"/>
          <w:szCs w:val="22"/>
        </w:rPr>
        <w:t xml:space="preserve"> will install Ubuntu on </w:t>
      </w:r>
      <w:r w:rsidR="00165534">
        <w:rPr>
          <w:rFonts w:asciiTheme="minorHAnsi" w:hAnsiTheme="minorHAnsi"/>
          <w:sz w:val="22"/>
          <w:szCs w:val="22"/>
        </w:rPr>
        <w:t>your</w:t>
      </w:r>
      <w:r>
        <w:rPr>
          <w:rFonts w:asciiTheme="minorHAnsi" w:hAnsiTheme="minorHAnsi"/>
          <w:sz w:val="22"/>
          <w:szCs w:val="22"/>
        </w:rPr>
        <w:t xml:space="preserve"> new VMs </w:t>
      </w:r>
      <w:r w:rsidR="004C7845">
        <w:rPr>
          <w:rFonts w:asciiTheme="minorHAnsi" w:hAnsiTheme="minorHAnsi"/>
          <w:sz w:val="22"/>
          <w:szCs w:val="22"/>
        </w:rPr>
        <w:t>which will be used</w:t>
      </w:r>
      <w:r>
        <w:rPr>
          <w:rFonts w:asciiTheme="minorHAnsi" w:hAnsiTheme="minorHAnsi"/>
          <w:sz w:val="22"/>
          <w:szCs w:val="22"/>
        </w:rPr>
        <w:t xml:space="preserve"> for all the labs of this course.</w:t>
      </w:r>
      <w:r w:rsidR="0071019F">
        <w:rPr>
          <w:rFonts w:asciiTheme="minorHAnsi" w:hAnsiTheme="minorHAnsi"/>
          <w:sz w:val="22"/>
          <w:szCs w:val="22"/>
        </w:rPr>
        <w:t xml:space="preserve"> (LTS means that this version will be supported almost forever.)</w:t>
      </w:r>
      <w:r w:rsidR="008127EA">
        <w:rPr>
          <w:rFonts w:asciiTheme="minorHAnsi" w:hAnsiTheme="minorHAnsi"/>
          <w:sz w:val="22"/>
          <w:szCs w:val="22"/>
        </w:rPr>
        <w:t xml:space="preserve"> To do this you need to download the latest .iso file and provide the iso in the CD disk image property of the VM.</w:t>
      </w:r>
    </w:p>
    <w:p w14:paraId="245B396F" w14:textId="77777777" w:rsidR="00C71CF3" w:rsidRDefault="00C71CF3" w:rsidP="00B6724A">
      <w:pPr>
        <w:rPr>
          <w:rFonts w:asciiTheme="minorHAnsi" w:hAnsiTheme="minorHAnsi"/>
          <w:sz w:val="22"/>
          <w:szCs w:val="22"/>
        </w:rPr>
      </w:pPr>
    </w:p>
    <w:p w14:paraId="5AB7155D" w14:textId="77777777" w:rsidR="004F54C7" w:rsidRPr="00CA6517" w:rsidRDefault="004F54C7" w:rsidP="00AC5B6C">
      <w:pPr>
        <w:ind w:left="705"/>
        <w:rPr>
          <w:rStyle w:val="Hyperlink"/>
          <w:rFonts w:asciiTheme="minorHAnsi" w:hAnsiTheme="minorHAnsi"/>
          <w:sz w:val="22"/>
          <w:szCs w:val="22"/>
        </w:rPr>
      </w:pPr>
      <w:r w:rsidRPr="004F54C7">
        <w:rPr>
          <w:rFonts w:asciiTheme="minorHAnsi" w:hAnsiTheme="minorHAnsi"/>
          <w:b/>
          <w:sz w:val="22"/>
          <w:szCs w:val="22"/>
        </w:rPr>
        <w:t>Reference</w:t>
      </w:r>
      <w:r w:rsidR="00CA6517">
        <w:rPr>
          <w:rFonts w:asciiTheme="minorHAnsi" w:hAnsiTheme="minorHAnsi"/>
          <w:b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>:</w:t>
      </w:r>
      <w:r w:rsidR="00AC5B6C">
        <w:rPr>
          <w:rFonts w:asciiTheme="minorHAnsi" w:hAnsiTheme="minorHAnsi"/>
          <w:sz w:val="22"/>
          <w:szCs w:val="22"/>
        </w:rPr>
        <w:t xml:space="preserve"> </w:t>
      </w:r>
      <w:r w:rsidRPr="00CA6517">
        <w:rPr>
          <w:rFonts w:asciiTheme="minorHAnsi" w:hAnsiTheme="minorHAnsi"/>
          <w:sz w:val="22"/>
          <w:szCs w:val="22"/>
        </w:rPr>
        <w:t>“</w:t>
      </w:r>
      <w:r w:rsidR="00AC5B6C">
        <w:rPr>
          <w:rFonts w:asciiTheme="minorHAnsi" w:hAnsiTheme="minorHAnsi"/>
          <w:sz w:val="22"/>
          <w:szCs w:val="22"/>
        </w:rPr>
        <w:t>Ubuntu Desktop Guide</w:t>
      </w:r>
      <w:r w:rsidRPr="00CA6517">
        <w:rPr>
          <w:rFonts w:asciiTheme="minorHAnsi" w:hAnsiTheme="minorHAnsi"/>
          <w:sz w:val="22"/>
          <w:szCs w:val="22"/>
        </w:rPr>
        <w:t xml:space="preserve">”, URL: </w:t>
      </w:r>
      <w:r w:rsidR="00AC5B6C">
        <w:rPr>
          <w:rFonts w:ascii="Segoe UI" w:eastAsiaTheme="minorEastAsia" w:hAnsi="Segoe UI" w:cs="Segoe UI"/>
          <w:color w:val="000000"/>
          <w:kern w:val="0"/>
          <w:sz w:val="20"/>
          <w:szCs w:val="20"/>
        </w:rPr>
        <w:t>https://help.ubuntu.com/lts/ubuntu-help/index.html</w:t>
      </w:r>
    </w:p>
    <w:p w14:paraId="702FC631" w14:textId="77777777" w:rsidR="00786665" w:rsidRDefault="00786665" w:rsidP="00CB72D8">
      <w:pPr>
        <w:tabs>
          <w:tab w:val="left" w:pos="360"/>
        </w:tabs>
        <w:spacing w:before="240"/>
        <w:ind w:left="360"/>
        <w:rPr>
          <w:rFonts w:asciiTheme="minorHAnsi" w:hAnsiTheme="minorHAnsi"/>
          <w:sz w:val="22"/>
          <w:szCs w:val="22"/>
        </w:rPr>
      </w:pPr>
      <w:r w:rsidRPr="009B39DE">
        <w:rPr>
          <w:rFonts w:asciiTheme="minorHAnsi" w:hAnsiTheme="minorHAnsi"/>
          <w:b/>
          <w:sz w:val="22"/>
          <w:szCs w:val="22"/>
        </w:rPr>
        <w:lastRenderedPageBreak/>
        <w:t xml:space="preserve">Step </w:t>
      </w:r>
      <w:r>
        <w:rPr>
          <w:rFonts w:asciiTheme="minorHAnsi" w:hAnsiTheme="minorHAnsi"/>
          <w:b/>
          <w:sz w:val="22"/>
          <w:szCs w:val="22"/>
        </w:rPr>
        <w:t>3</w:t>
      </w:r>
      <w:r>
        <w:rPr>
          <w:rFonts w:asciiTheme="minorHAnsi" w:hAnsiTheme="minorHAnsi"/>
          <w:sz w:val="22"/>
          <w:szCs w:val="22"/>
        </w:rPr>
        <w:t xml:space="preserve">: </w:t>
      </w:r>
      <w:r w:rsidRPr="00AC5B6C">
        <w:rPr>
          <w:rFonts w:asciiTheme="minorHAnsi" w:hAnsiTheme="minorHAnsi"/>
          <w:sz w:val="22"/>
          <w:szCs w:val="22"/>
          <w:u w:val="single"/>
        </w:rPr>
        <w:t xml:space="preserve">Compile and install a new kernel on your new Ubuntu. </w:t>
      </w:r>
    </w:p>
    <w:p w14:paraId="73D33A29" w14:textId="77777777" w:rsidR="00786665" w:rsidRDefault="00786665" w:rsidP="00B6724A">
      <w:pPr>
        <w:rPr>
          <w:rFonts w:asciiTheme="minorHAnsi" w:hAnsiTheme="minorHAnsi"/>
          <w:sz w:val="22"/>
          <w:szCs w:val="22"/>
        </w:rPr>
      </w:pPr>
    </w:p>
    <w:p w14:paraId="096B3A8C" w14:textId="77777777" w:rsidR="00BA432F" w:rsidRPr="00BA432F" w:rsidRDefault="00BA432F" w:rsidP="00B6724A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 this step, </w:t>
      </w:r>
      <w:r w:rsidR="004C7845">
        <w:rPr>
          <w:rFonts w:asciiTheme="minorHAnsi" w:hAnsiTheme="minorHAnsi"/>
          <w:sz w:val="22"/>
          <w:szCs w:val="22"/>
        </w:rPr>
        <w:t>you</w:t>
      </w:r>
      <w:r>
        <w:rPr>
          <w:rFonts w:asciiTheme="minorHAnsi" w:hAnsiTheme="minorHAnsi"/>
          <w:sz w:val="22"/>
          <w:szCs w:val="22"/>
        </w:rPr>
        <w:t xml:space="preserve"> will upgrade the kernel in </w:t>
      </w:r>
      <w:r w:rsidR="004C7845">
        <w:rPr>
          <w:rFonts w:asciiTheme="minorHAnsi" w:hAnsiTheme="minorHAnsi"/>
          <w:sz w:val="22"/>
          <w:szCs w:val="22"/>
        </w:rPr>
        <w:t>your</w:t>
      </w:r>
      <w:r>
        <w:rPr>
          <w:rFonts w:asciiTheme="minorHAnsi" w:hAnsiTheme="minorHAnsi"/>
          <w:sz w:val="22"/>
          <w:szCs w:val="22"/>
        </w:rPr>
        <w:t xml:space="preserve"> VM to the latest stable version </w:t>
      </w:r>
      <w:r w:rsidR="004C7845">
        <w:rPr>
          <w:rFonts w:asciiTheme="minorHAnsi" w:hAnsiTheme="minorHAnsi"/>
          <w:sz w:val="22"/>
          <w:szCs w:val="22"/>
        </w:rPr>
        <w:t xml:space="preserve">which will be used </w:t>
      </w:r>
      <w:r>
        <w:rPr>
          <w:rFonts w:asciiTheme="minorHAnsi" w:hAnsiTheme="minorHAnsi"/>
          <w:sz w:val="22"/>
          <w:szCs w:val="22"/>
        </w:rPr>
        <w:t xml:space="preserve">as the basis for all </w:t>
      </w:r>
      <w:r w:rsidR="004C7845">
        <w:rPr>
          <w:rFonts w:asciiTheme="minorHAnsi" w:hAnsiTheme="minorHAnsi"/>
          <w:sz w:val="22"/>
          <w:szCs w:val="22"/>
        </w:rPr>
        <w:t>your</w:t>
      </w:r>
      <w:r>
        <w:rPr>
          <w:rFonts w:asciiTheme="minorHAnsi" w:hAnsiTheme="minorHAnsi"/>
          <w:sz w:val="22"/>
          <w:szCs w:val="22"/>
        </w:rPr>
        <w:t xml:space="preserve"> kernel development this semester.</w:t>
      </w:r>
    </w:p>
    <w:p w14:paraId="71B1C5E1" w14:textId="77777777" w:rsidR="00786665" w:rsidRDefault="00786665" w:rsidP="00B6724A">
      <w:pPr>
        <w:ind w:left="705"/>
        <w:rPr>
          <w:rFonts w:asciiTheme="minorHAnsi" w:hAnsiTheme="minorHAnsi"/>
          <w:b/>
          <w:sz w:val="22"/>
          <w:szCs w:val="22"/>
        </w:rPr>
      </w:pPr>
    </w:p>
    <w:p w14:paraId="4C012B58" w14:textId="77777777" w:rsidR="0030153A" w:rsidRPr="00744C78" w:rsidRDefault="00BC1CB4" w:rsidP="00CB72D8">
      <w:pPr>
        <w:ind w:left="705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Basic instructions</w:t>
      </w:r>
      <w:r w:rsidR="00786665">
        <w:rPr>
          <w:rFonts w:asciiTheme="minorHAnsi" w:hAnsiTheme="minorHAnsi"/>
          <w:sz w:val="22"/>
          <w:szCs w:val="22"/>
        </w:rPr>
        <w:t>:</w:t>
      </w:r>
      <w:r w:rsidR="00CB72D8">
        <w:rPr>
          <w:rFonts w:asciiTheme="minorHAnsi" w:hAnsiTheme="minorHAnsi"/>
          <w:sz w:val="22"/>
          <w:szCs w:val="22"/>
        </w:rPr>
        <w:t xml:space="preserve"> </w:t>
      </w:r>
    </w:p>
    <w:p w14:paraId="63E8AA4E" w14:textId="377D2476" w:rsidR="0030153A" w:rsidRPr="00EA0DF4" w:rsidRDefault="006529E5" w:rsidP="00EA0DF4">
      <w:pPr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EA0DF4">
        <w:rPr>
          <w:rFonts w:asciiTheme="minorHAnsi" w:hAnsiTheme="minorHAnsi" w:cstheme="minorHAnsi"/>
          <w:sz w:val="22"/>
          <w:szCs w:val="22"/>
        </w:rPr>
        <w:t>Download the latest</w:t>
      </w:r>
      <w:r w:rsidR="00AC5B6C">
        <w:rPr>
          <w:rFonts w:asciiTheme="minorHAnsi" w:hAnsiTheme="minorHAnsi" w:cstheme="minorHAnsi"/>
          <w:sz w:val="22"/>
          <w:szCs w:val="22"/>
        </w:rPr>
        <w:t xml:space="preserve"> long-term</w:t>
      </w:r>
      <w:r w:rsidRPr="00EA0DF4">
        <w:rPr>
          <w:rFonts w:asciiTheme="minorHAnsi" w:hAnsiTheme="minorHAnsi" w:cstheme="minorHAnsi"/>
          <w:sz w:val="22"/>
          <w:szCs w:val="22"/>
        </w:rPr>
        <w:t xml:space="preserve"> </w:t>
      </w:r>
      <w:r w:rsidR="00786665" w:rsidRPr="00EA0DF4">
        <w:rPr>
          <w:rFonts w:asciiTheme="minorHAnsi" w:hAnsiTheme="minorHAnsi" w:cstheme="minorHAnsi"/>
          <w:sz w:val="22"/>
          <w:szCs w:val="22"/>
        </w:rPr>
        <w:t xml:space="preserve">stable </w:t>
      </w:r>
      <w:r w:rsidRPr="00EA0DF4">
        <w:rPr>
          <w:rFonts w:asciiTheme="minorHAnsi" w:hAnsiTheme="minorHAnsi" w:cstheme="minorHAnsi"/>
          <w:sz w:val="22"/>
          <w:szCs w:val="22"/>
        </w:rPr>
        <w:t xml:space="preserve">kernel </w:t>
      </w:r>
      <w:r w:rsidR="00BE26FD" w:rsidRPr="00EA0DF4">
        <w:rPr>
          <w:rFonts w:asciiTheme="minorHAnsi" w:hAnsiTheme="minorHAnsi" w:cstheme="minorHAnsi"/>
          <w:sz w:val="22"/>
          <w:szCs w:val="22"/>
        </w:rPr>
        <w:t>from</w:t>
      </w:r>
      <w:r w:rsidR="00AC5B6C">
        <w:rPr>
          <w:rFonts w:asciiTheme="minorHAnsi" w:hAnsiTheme="minorHAnsi" w:cstheme="minorHAnsi"/>
          <w:sz w:val="22"/>
          <w:szCs w:val="22"/>
        </w:rPr>
        <w:t xml:space="preserve"> </w:t>
      </w:r>
      <w:r w:rsidR="00AC5B6C">
        <w:rPr>
          <w:rFonts w:asciiTheme="minorHAnsi" w:hAnsiTheme="minorHAnsi"/>
          <w:sz w:val="22"/>
        </w:rPr>
        <w:t>http://www.kernel.org</w:t>
      </w:r>
      <w:r w:rsidR="00BE26FD" w:rsidRPr="00EA0DF4">
        <w:rPr>
          <w:rFonts w:asciiTheme="minorHAnsi" w:hAnsiTheme="minorHAnsi" w:cstheme="minorHAnsi"/>
          <w:sz w:val="22"/>
          <w:szCs w:val="22"/>
        </w:rPr>
        <w:t>.</w:t>
      </w:r>
      <w:r w:rsidR="000C5D5D" w:rsidRPr="00EA0DF4">
        <w:rPr>
          <w:rFonts w:asciiTheme="minorHAnsi" w:hAnsiTheme="minorHAnsi" w:cstheme="minorHAnsi"/>
          <w:sz w:val="22"/>
          <w:szCs w:val="22"/>
        </w:rPr>
        <w:t xml:space="preserve"> (Linux gets updated </w:t>
      </w:r>
      <w:proofErr w:type="gramStart"/>
      <w:r w:rsidR="000C5D5D" w:rsidRPr="00EA0DF4">
        <w:rPr>
          <w:rFonts w:asciiTheme="minorHAnsi" w:hAnsiTheme="minorHAnsi" w:cstheme="minorHAnsi"/>
          <w:sz w:val="22"/>
          <w:szCs w:val="22"/>
        </w:rPr>
        <w:t>on a daily basis</w:t>
      </w:r>
      <w:proofErr w:type="gramEnd"/>
      <w:r w:rsidR="000C5D5D" w:rsidRPr="00EA0DF4">
        <w:rPr>
          <w:rFonts w:asciiTheme="minorHAnsi" w:hAnsiTheme="minorHAnsi" w:cstheme="minorHAnsi"/>
          <w:sz w:val="22"/>
          <w:szCs w:val="22"/>
        </w:rPr>
        <w:t>. So don’t be surprised if</w:t>
      </w:r>
      <w:r w:rsidR="00991DBD">
        <w:rPr>
          <w:rFonts w:asciiTheme="minorHAnsi" w:hAnsiTheme="minorHAnsi" w:cstheme="minorHAnsi"/>
          <w:sz w:val="22"/>
          <w:szCs w:val="22"/>
        </w:rPr>
        <w:t xml:space="preserve"> it is a different version for everybody</w:t>
      </w:r>
      <w:r w:rsidR="000C5D5D" w:rsidRPr="00EA0DF4">
        <w:rPr>
          <w:rFonts w:asciiTheme="minorHAnsi" w:hAnsiTheme="minorHAnsi" w:cstheme="minorHAnsi"/>
          <w:sz w:val="22"/>
          <w:szCs w:val="22"/>
        </w:rPr>
        <w:t>.)</w:t>
      </w:r>
    </w:p>
    <w:p w14:paraId="6FDA5C48" w14:textId="656CD29A" w:rsidR="00B7624D" w:rsidRPr="003A2170" w:rsidRDefault="00B7624D" w:rsidP="00B6724A">
      <w:pPr>
        <w:pStyle w:val="Standard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3A2170">
        <w:rPr>
          <w:rFonts w:asciiTheme="minorHAnsi" w:hAnsiTheme="minorHAnsi" w:cstheme="minorHAnsi"/>
          <w:sz w:val="22"/>
          <w:szCs w:val="22"/>
        </w:rPr>
        <w:t>Uncompress</w:t>
      </w:r>
      <w:proofErr w:type="spellEnd"/>
      <w:r w:rsidRPr="003A2170">
        <w:rPr>
          <w:rFonts w:asciiTheme="minorHAnsi" w:hAnsiTheme="minorHAnsi" w:cstheme="minorHAnsi"/>
          <w:sz w:val="22"/>
          <w:szCs w:val="22"/>
        </w:rPr>
        <w:t xml:space="preserve"> </w:t>
      </w:r>
      <w:r w:rsidR="004F7176">
        <w:rPr>
          <w:rFonts w:asciiTheme="minorHAnsi" w:hAnsiTheme="minorHAnsi" w:cstheme="minorHAnsi"/>
          <w:sz w:val="22"/>
          <w:szCs w:val="22"/>
        </w:rPr>
        <w:t>the file into a folder.</w:t>
      </w:r>
    </w:p>
    <w:p w14:paraId="27133037" w14:textId="6ECFABF2" w:rsidR="00B7624D" w:rsidRDefault="00B7624D" w:rsidP="004B049A">
      <w:pPr>
        <w:pStyle w:val="Standard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A2170">
        <w:rPr>
          <w:rFonts w:asciiTheme="minorHAnsi" w:hAnsiTheme="minorHAnsi" w:cstheme="minorHAnsi"/>
          <w:sz w:val="22"/>
          <w:szCs w:val="22"/>
        </w:rPr>
        <w:t xml:space="preserve">Configure the modules that you want to add or remove. For this you can use a utility called </w:t>
      </w:r>
      <w:proofErr w:type="spellStart"/>
      <w:r w:rsidRPr="003A2170">
        <w:rPr>
          <w:rFonts w:asciiTheme="minorHAnsi" w:hAnsiTheme="minorHAnsi" w:cstheme="minorHAnsi"/>
          <w:i/>
          <w:sz w:val="22"/>
          <w:szCs w:val="22"/>
        </w:rPr>
        <w:t>menuconfig</w:t>
      </w:r>
      <w:proofErr w:type="spellEnd"/>
      <w:r w:rsidRPr="003A2170">
        <w:rPr>
          <w:rFonts w:asciiTheme="minorHAnsi" w:hAnsiTheme="minorHAnsi" w:cstheme="minorHAnsi"/>
          <w:sz w:val="22"/>
          <w:szCs w:val="22"/>
        </w:rPr>
        <w:t xml:space="preserve"> by typing the command </w:t>
      </w:r>
      <w:r w:rsidRPr="001B52F8">
        <w:rPr>
          <w:rFonts w:asciiTheme="minorHAnsi" w:hAnsiTheme="minorHAnsi" w:cstheme="minorHAnsi"/>
          <w:i/>
          <w:sz w:val="22"/>
          <w:szCs w:val="22"/>
        </w:rPr>
        <w:t xml:space="preserve">make </w:t>
      </w:r>
      <w:proofErr w:type="spellStart"/>
      <w:r w:rsidRPr="001B52F8">
        <w:rPr>
          <w:rFonts w:asciiTheme="minorHAnsi" w:hAnsiTheme="minorHAnsi" w:cstheme="minorHAnsi"/>
          <w:i/>
          <w:sz w:val="22"/>
          <w:szCs w:val="22"/>
        </w:rPr>
        <w:t>menuconfig</w:t>
      </w:r>
      <w:proofErr w:type="spellEnd"/>
      <w:r w:rsidRPr="003A2170">
        <w:rPr>
          <w:rFonts w:asciiTheme="minorHAnsi" w:hAnsiTheme="minorHAnsi" w:cstheme="minorHAnsi"/>
          <w:sz w:val="22"/>
          <w:szCs w:val="22"/>
        </w:rPr>
        <w:t>.</w:t>
      </w:r>
      <w:r w:rsidR="004B049A">
        <w:rPr>
          <w:rFonts w:asciiTheme="minorHAnsi" w:hAnsiTheme="minorHAnsi" w:cstheme="minorHAnsi"/>
          <w:sz w:val="22"/>
          <w:szCs w:val="22"/>
        </w:rPr>
        <w:t xml:space="preserve"> Y</w:t>
      </w:r>
      <w:r w:rsidR="004B049A" w:rsidRPr="004B049A">
        <w:rPr>
          <w:rFonts w:asciiTheme="minorHAnsi" w:hAnsiTheme="minorHAnsi" w:cstheme="minorHAnsi"/>
          <w:sz w:val="22"/>
          <w:szCs w:val="22"/>
        </w:rPr>
        <w:t xml:space="preserve">ou may need to install the necessary dependencies such as </w:t>
      </w:r>
      <w:proofErr w:type="spellStart"/>
      <w:r w:rsidR="004F7176" w:rsidRPr="004F7176">
        <w:rPr>
          <w:rFonts w:asciiTheme="minorHAnsi" w:hAnsiTheme="minorHAnsi" w:cstheme="minorHAnsi"/>
          <w:i/>
          <w:sz w:val="22"/>
          <w:szCs w:val="22"/>
        </w:rPr>
        <w:t>gcc</w:t>
      </w:r>
      <w:proofErr w:type="spellEnd"/>
      <w:r w:rsidR="004F7176">
        <w:rPr>
          <w:rFonts w:asciiTheme="minorHAnsi" w:hAnsiTheme="minorHAnsi" w:cstheme="minorHAnsi"/>
          <w:sz w:val="22"/>
          <w:szCs w:val="22"/>
        </w:rPr>
        <w:t xml:space="preserve"> and </w:t>
      </w:r>
      <w:r w:rsidR="004B049A" w:rsidRPr="004B049A">
        <w:rPr>
          <w:rFonts w:asciiTheme="minorHAnsi" w:hAnsiTheme="minorHAnsi" w:cstheme="minorHAnsi"/>
          <w:i/>
          <w:sz w:val="22"/>
          <w:szCs w:val="22"/>
        </w:rPr>
        <w:t>libncurses</w:t>
      </w:r>
      <w:r w:rsidR="004F7176">
        <w:rPr>
          <w:rFonts w:asciiTheme="minorHAnsi" w:hAnsiTheme="minorHAnsi" w:cstheme="minorHAnsi"/>
          <w:i/>
          <w:sz w:val="22"/>
          <w:szCs w:val="22"/>
        </w:rPr>
        <w:t>5</w:t>
      </w:r>
      <w:r w:rsidR="004B049A" w:rsidRPr="004B049A">
        <w:rPr>
          <w:rFonts w:asciiTheme="minorHAnsi" w:hAnsiTheme="minorHAnsi" w:cstheme="minorHAnsi"/>
          <w:i/>
          <w:sz w:val="22"/>
          <w:szCs w:val="22"/>
        </w:rPr>
        <w:t>-dev</w:t>
      </w:r>
      <w:r w:rsidR="004B049A" w:rsidRPr="004B049A">
        <w:rPr>
          <w:rFonts w:asciiTheme="minorHAnsi" w:hAnsiTheme="minorHAnsi" w:cstheme="minorHAnsi"/>
          <w:sz w:val="22"/>
          <w:szCs w:val="22"/>
        </w:rPr>
        <w:t xml:space="preserve">. </w:t>
      </w:r>
      <w:r w:rsidR="004B049A" w:rsidRPr="00AC5B6C">
        <w:rPr>
          <w:rFonts w:asciiTheme="minorHAnsi" w:hAnsiTheme="minorHAnsi" w:cstheme="minorHAnsi"/>
          <w:color w:val="FF0000"/>
          <w:sz w:val="22"/>
          <w:szCs w:val="22"/>
        </w:rPr>
        <w:t>Hint</w:t>
      </w:r>
      <w:r w:rsidR="004B049A" w:rsidRPr="004B049A">
        <w:rPr>
          <w:rFonts w:asciiTheme="minorHAnsi" w:hAnsiTheme="minorHAnsi" w:cstheme="minorHAnsi"/>
          <w:sz w:val="22"/>
          <w:szCs w:val="22"/>
        </w:rPr>
        <w:t xml:space="preserve">: In Ubuntu, you can use </w:t>
      </w:r>
      <w:r w:rsidR="004B049A" w:rsidRPr="00E04F13">
        <w:rPr>
          <w:rFonts w:asciiTheme="minorHAnsi" w:hAnsiTheme="minorHAnsi" w:cstheme="minorHAnsi"/>
          <w:i/>
          <w:sz w:val="22"/>
          <w:szCs w:val="22"/>
        </w:rPr>
        <w:t>apt-get</w:t>
      </w:r>
      <w:r w:rsidR="004B049A" w:rsidRPr="004B049A">
        <w:rPr>
          <w:rFonts w:asciiTheme="minorHAnsi" w:hAnsiTheme="minorHAnsi" w:cstheme="minorHAnsi"/>
          <w:sz w:val="22"/>
          <w:szCs w:val="22"/>
        </w:rPr>
        <w:t xml:space="preserve"> to install a new package.</w:t>
      </w:r>
    </w:p>
    <w:p w14:paraId="03663512" w14:textId="0884FE14" w:rsidR="004F7176" w:rsidRPr="003A2170" w:rsidRDefault="004F7176" w:rsidP="00DA676F">
      <w:pPr>
        <w:pStyle w:val="Standard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For grading purpose, attach a unique local version to your kernel. For example, if </w:t>
      </w:r>
      <w:r w:rsidR="00DA676F">
        <w:rPr>
          <w:rFonts w:asciiTheme="minorHAnsi" w:hAnsiTheme="minorHAnsi" w:cstheme="minorHAnsi"/>
          <w:sz w:val="22"/>
          <w:szCs w:val="22"/>
        </w:rPr>
        <w:t xml:space="preserve">your name is </w:t>
      </w:r>
      <w:r w:rsidR="00DA676F" w:rsidRPr="00DA676F">
        <w:rPr>
          <w:rFonts w:asciiTheme="minorHAnsi" w:hAnsiTheme="minorHAnsi" w:cstheme="minorHAnsi"/>
          <w:sz w:val="22"/>
          <w:szCs w:val="22"/>
        </w:rPr>
        <w:t>Dora Marquez</w:t>
      </w:r>
      <w:r w:rsidR="00DA676F">
        <w:rPr>
          <w:rFonts w:asciiTheme="minorHAnsi" w:hAnsiTheme="minorHAnsi" w:cstheme="minorHAnsi"/>
          <w:sz w:val="22"/>
          <w:szCs w:val="22"/>
        </w:rPr>
        <w:t>, your local version string should be “</w:t>
      </w:r>
      <w:proofErr w:type="spellStart"/>
      <w:r w:rsidR="00DA676F">
        <w:rPr>
          <w:rFonts w:asciiTheme="minorHAnsi" w:hAnsiTheme="minorHAnsi" w:cstheme="minorHAnsi"/>
          <w:sz w:val="22"/>
          <w:szCs w:val="22"/>
        </w:rPr>
        <w:t>DoraMarquez</w:t>
      </w:r>
      <w:proofErr w:type="spellEnd"/>
      <w:r w:rsidR="00DA676F">
        <w:rPr>
          <w:rFonts w:asciiTheme="minorHAnsi" w:hAnsiTheme="minorHAnsi" w:cstheme="minorHAnsi"/>
          <w:sz w:val="22"/>
          <w:szCs w:val="22"/>
        </w:rPr>
        <w:t xml:space="preserve">”. It can be set using </w:t>
      </w:r>
      <w:proofErr w:type="spellStart"/>
      <w:r w:rsidR="00DA676F" w:rsidRPr="00E04F13">
        <w:rPr>
          <w:rFonts w:asciiTheme="minorHAnsi" w:hAnsiTheme="minorHAnsi" w:cstheme="minorHAnsi"/>
          <w:i/>
          <w:sz w:val="22"/>
          <w:szCs w:val="22"/>
        </w:rPr>
        <w:t>menuconfig</w:t>
      </w:r>
      <w:proofErr w:type="spellEnd"/>
      <w:r w:rsidR="00DA676F">
        <w:rPr>
          <w:rFonts w:asciiTheme="minorHAnsi" w:hAnsiTheme="minorHAnsi" w:cstheme="minorHAnsi"/>
          <w:sz w:val="22"/>
          <w:szCs w:val="22"/>
        </w:rPr>
        <w:t xml:space="preserve">, in </w:t>
      </w:r>
      <w:r w:rsidR="00DA676F" w:rsidRPr="00DA676F">
        <w:rPr>
          <w:rFonts w:asciiTheme="minorHAnsi" w:hAnsiTheme="minorHAnsi" w:cstheme="minorHAnsi" w:hint="cs"/>
          <w:sz w:val="22"/>
          <w:szCs w:val="22"/>
        </w:rPr>
        <w:t>“</w:t>
      </w:r>
      <w:r w:rsidR="00DA676F" w:rsidRPr="00DA676F">
        <w:rPr>
          <w:rFonts w:asciiTheme="minorHAnsi" w:hAnsiTheme="minorHAnsi" w:cstheme="minorHAnsi"/>
          <w:sz w:val="22"/>
          <w:szCs w:val="22"/>
        </w:rPr>
        <w:t>General setup</w:t>
      </w:r>
      <w:r w:rsidR="00DA676F" w:rsidRPr="00DA676F">
        <w:rPr>
          <w:rFonts w:asciiTheme="minorHAnsi" w:hAnsiTheme="minorHAnsi" w:cstheme="minorHAnsi" w:hint="cs"/>
          <w:sz w:val="22"/>
          <w:szCs w:val="22"/>
        </w:rPr>
        <w:t>”</w:t>
      </w:r>
      <w:r w:rsidR="00DA676F" w:rsidRPr="00DA676F">
        <w:rPr>
          <w:rFonts w:asciiTheme="minorHAnsi" w:hAnsiTheme="minorHAnsi" w:cstheme="minorHAnsi"/>
          <w:sz w:val="22"/>
          <w:szCs w:val="22"/>
        </w:rPr>
        <w:t xml:space="preserve"> -&gt; </w:t>
      </w:r>
      <w:r w:rsidR="00DA676F" w:rsidRPr="00DA676F">
        <w:rPr>
          <w:rFonts w:asciiTheme="minorHAnsi" w:hAnsiTheme="minorHAnsi" w:cstheme="minorHAnsi" w:hint="cs"/>
          <w:sz w:val="22"/>
          <w:szCs w:val="22"/>
        </w:rPr>
        <w:t>“</w:t>
      </w:r>
      <w:r w:rsidR="00DA676F" w:rsidRPr="00DA676F">
        <w:rPr>
          <w:rFonts w:asciiTheme="minorHAnsi" w:hAnsiTheme="minorHAnsi" w:cstheme="minorHAnsi"/>
          <w:sz w:val="22"/>
          <w:szCs w:val="22"/>
        </w:rPr>
        <w:t>Local version</w:t>
      </w:r>
      <w:r w:rsidR="00DA676F" w:rsidRPr="00DA676F">
        <w:rPr>
          <w:rFonts w:asciiTheme="minorHAnsi" w:hAnsiTheme="minorHAnsi" w:cstheme="minorHAnsi" w:hint="cs"/>
          <w:sz w:val="22"/>
          <w:szCs w:val="22"/>
        </w:rPr>
        <w:t>”</w:t>
      </w:r>
      <w:r w:rsidR="00DA676F" w:rsidRPr="00DA676F">
        <w:rPr>
          <w:rFonts w:asciiTheme="minorHAnsi" w:hAnsiTheme="minorHAnsi" w:cstheme="minorHAnsi"/>
          <w:sz w:val="22"/>
          <w:szCs w:val="22"/>
        </w:rPr>
        <w:t>.</w:t>
      </w:r>
    </w:p>
    <w:p w14:paraId="262D83C6" w14:textId="77777777" w:rsidR="00B7624D" w:rsidRPr="003A2170" w:rsidRDefault="00B7624D" w:rsidP="00B6724A">
      <w:pPr>
        <w:pStyle w:val="Standard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A2170">
        <w:rPr>
          <w:rFonts w:asciiTheme="minorHAnsi" w:hAnsiTheme="minorHAnsi" w:cstheme="minorHAnsi"/>
          <w:sz w:val="22"/>
          <w:szCs w:val="22"/>
        </w:rPr>
        <w:t>Build the k</w:t>
      </w:r>
      <w:r w:rsidR="00F6135A" w:rsidRPr="003A2170">
        <w:rPr>
          <w:rFonts w:asciiTheme="minorHAnsi" w:hAnsiTheme="minorHAnsi" w:cstheme="minorHAnsi"/>
          <w:sz w:val="22"/>
          <w:szCs w:val="22"/>
        </w:rPr>
        <w:t xml:space="preserve">ernel by executing the command </w:t>
      </w:r>
      <w:r w:rsidRPr="003A2170">
        <w:rPr>
          <w:rFonts w:asciiTheme="minorHAnsi" w:hAnsiTheme="minorHAnsi" w:cstheme="minorHAnsi"/>
          <w:i/>
          <w:sz w:val="22"/>
          <w:szCs w:val="22"/>
        </w:rPr>
        <w:t xml:space="preserve">make </w:t>
      </w:r>
      <w:proofErr w:type="spellStart"/>
      <w:r w:rsidRPr="003A2170">
        <w:rPr>
          <w:rFonts w:asciiTheme="minorHAnsi" w:hAnsiTheme="minorHAnsi" w:cstheme="minorHAnsi"/>
          <w:i/>
          <w:sz w:val="22"/>
          <w:szCs w:val="22"/>
        </w:rPr>
        <w:t>bzImage</w:t>
      </w:r>
      <w:proofErr w:type="spellEnd"/>
      <w:r w:rsidRPr="003A2170">
        <w:rPr>
          <w:rFonts w:asciiTheme="minorHAnsi" w:hAnsiTheme="minorHAnsi" w:cstheme="minorHAnsi"/>
          <w:sz w:val="22"/>
          <w:szCs w:val="22"/>
        </w:rPr>
        <w:t>.</w:t>
      </w:r>
    </w:p>
    <w:p w14:paraId="3B251BF2" w14:textId="77777777" w:rsidR="00B7624D" w:rsidRPr="00226836" w:rsidRDefault="00B7624D" w:rsidP="00B6724A">
      <w:pPr>
        <w:pStyle w:val="Standard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A2170">
        <w:rPr>
          <w:rFonts w:asciiTheme="minorHAnsi" w:hAnsiTheme="minorHAnsi" w:cstheme="minorHAnsi"/>
          <w:sz w:val="22"/>
          <w:szCs w:val="22"/>
        </w:rPr>
        <w:t>Build the mo</w:t>
      </w:r>
      <w:r w:rsidR="00F6135A" w:rsidRPr="003A2170">
        <w:rPr>
          <w:rFonts w:asciiTheme="minorHAnsi" w:hAnsiTheme="minorHAnsi" w:cstheme="minorHAnsi"/>
          <w:sz w:val="22"/>
          <w:szCs w:val="22"/>
        </w:rPr>
        <w:t xml:space="preserve">dules by executing the command </w:t>
      </w:r>
      <w:r w:rsidRPr="003A2170">
        <w:rPr>
          <w:rFonts w:asciiTheme="minorHAnsi" w:hAnsiTheme="minorHAnsi" w:cstheme="minorHAnsi"/>
          <w:i/>
          <w:sz w:val="22"/>
          <w:szCs w:val="22"/>
        </w:rPr>
        <w:t>make modules</w:t>
      </w:r>
      <w:r w:rsidR="001C1176" w:rsidRPr="00226836">
        <w:rPr>
          <w:rFonts w:asciiTheme="minorHAnsi" w:hAnsiTheme="minorHAnsi" w:cstheme="minorHAnsi"/>
          <w:sz w:val="22"/>
          <w:szCs w:val="22"/>
        </w:rPr>
        <w:t xml:space="preserve"> </w:t>
      </w:r>
      <w:r w:rsidR="00226836">
        <w:rPr>
          <w:rFonts w:asciiTheme="minorHAnsi" w:hAnsiTheme="minorHAnsi" w:cstheme="minorHAnsi"/>
          <w:sz w:val="22"/>
          <w:szCs w:val="22"/>
        </w:rPr>
        <w:t xml:space="preserve">(this may take a long time when you </w:t>
      </w:r>
      <w:r w:rsidR="002A0A9E">
        <w:rPr>
          <w:rFonts w:asciiTheme="minorHAnsi" w:hAnsiTheme="minorHAnsi" w:cstheme="minorHAnsi"/>
          <w:sz w:val="22"/>
          <w:szCs w:val="22"/>
        </w:rPr>
        <w:t>do</w:t>
      </w:r>
      <w:r w:rsidR="00226836">
        <w:rPr>
          <w:rFonts w:asciiTheme="minorHAnsi" w:hAnsiTheme="minorHAnsi" w:cstheme="minorHAnsi"/>
          <w:sz w:val="22"/>
          <w:szCs w:val="22"/>
        </w:rPr>
        <w:t xml:space="preserve"> it for the first time).</w:t>
      </w:r>
    </w:p>
    <w:p w14:paraId="19ADE4AA" w14:textId="77777777" w:rsidR="001C1176" w:rsidRPr="003A2170" w:rsidRDefault="00226836" w:rsidP="00B6724A">
      <w:pPr>
        <w:pStyle w:val="Standard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 xml:space="preserve">Install the new kernel modules </w:t>
      </w:r>
      <w:r w:rsidR="006E2160">
        <w:rPr>
          <w:rFonts w:asciiTheme="minorHAnsi" w:eastAsiaTheme="minorEastAsia" w:hAnsiTheme="minorHAnsi" w:cstheme="minorHAnsi" w:hint="eastAsia"/>
          <w:sz w:val="22"/>
          <w:szCs w:val="22"/>
        </w:rPr>
        <w:t xml:space="preserve">by executing the command </w:t>
      </w:r>
      <w:r w:rsidR="006E2160" w:rsidRPr="00226836">
        <w:rPr>
          <w:rFonts w:asciiTheme="minorHAnsi" w:eastAsiaTheme="minorEastAsia" w:hAnsiTheme="minorHAnsi" w:cstheme="minorHAnsi"/>
          <w:i/>
          <w:sz w:val="22"/>
          <w:szCs w:val="22"/>
        </w:rPr>
        <w:t xml:space="preserve">make </w:t>
      </w:r>
      <w:proofErr w:type="spellStart"/>
      <w:r w:rsidR="006E2160" w:rsidRPr="00226836">
        <w:rPr>
          <w:rFonts w:asciiTheme="minorHAnsi" w:eastAsiaTheme="minorEastAsia" w:hAnsiTheme="minorHAnsi" w:cstheme="minorHAnsi"/>
          <w:i/>
          <w:sz w:val="22"/>
          <w:szCs w:val="22"/>
        </w:rPr>
        <w:t>modules_install</w:t>
      </w:r>
      <w:proofErr w:type="spellEnd"/>
      <w:r w:rsidR="006E2160">
        <w:rPr>
          <w:rFonts w:asciiTheme="minorHAnsi" w:eastAsiaTheme="minorEastAsia" w:hAnsiTheme="minorHAnsi" w:cstheme="minorHAnsi" w:hint="eastAsia"/>
          <w:sz w:val="22"/>
          <w:szCs w:val="22"/>
        </w:rPr>
        <w:t>.</w:t>
      </w:r>
    </w:p>
    <w:p w14:paraId="3F2A07C1" w14:textId="77777777" w:rsidR="00B7624D" w:rsidRPr="003A2170" w:rsidRDefault="00B7624D" w:rsidP="00B6724A">
      <w:pPr>
        <w:pStyle w:val="Standard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A2170">
        <w:rPr>
          <w:rFonts w:asciiTheme="minorHAnsi" w:hAnsiTheme="minorHAnsi" w:cstheme="minorHAnsi"/>
          <w:sz w:val="22"/>
          <w:szCs w:val="22"/>
        </w:rPr>
        <w:t xml:space="preserve">Install the new kernel image by executing the command </w:t>
      </w:r>
      <w:r w:rsidRPr="003A2170">
        <w:rPr>
          <w:rFonts w:asciiTheme="minorHAnsi" w:hAnsiTheme="minorHAnsi" w:cstheme="minorHAnsi"/>
          <w:i/>
          <w:sz w:val="22"/>
          <w:szCs w:val="22"/>
        </w:rPr>
        <w:t>make instal</w:t>
      </w:r>
      <w:r w:rsidR="00F6135A" w:rsidRPr="003A2170">
        <w:rPr>
          <w:rFonts w:asciiTheme="minorHAnsi" w:hAnsiTheme="minorHAnsi" w:cstheme="minorHAnsi"/>
          <w:i/>
          <w:sz w:val="22"/>
          <w:szCs w:val="22"/>
        </w:rPr>
        <w:t>l</w:t>
      </w:r>
      <w:r w:rsidRPr="003A2170">
        <w:rPr>
          <w:rFonts w:asciiTheme="minorHAnsi" w:hAnsiTheme="minorHAnsi" w:cstheme="minorHAnsi"/>
          <w:sz w:val="22"/>
          <w:szCs w:val="22"/>
        </w:rPr>
        <w:t>.</w:t>
      </w:r>
    </w:p>
    <w:p w14:paraId="026ACD7A" w14:textId="77777777" w:rsidR="002B78FB" w:rsidRPr="003A2170" w:rsidRDefault="00B7624D" w:rsidP="00B6724A">
      <w:pPr>
        <w:pStyle w:val="Standard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A2170">
        <w:rPr>
          <w:rFonts w:asciiTheme="minorHAnsi" w:hAnsiTheme="minorHAnsi" w:cstheme="minorHAnsi"/>
          <w:sz w:val="22"/>
          <w:szCs w:val="22"/>
        </w:rPr>
        <w:t xml:space="preserve">Configure the GRUB </w:t>
      </w:r>
      <w:proofErr w:type="gramStart"/>
      <w:r w:rsidRPr="003A2170">
        <w:rPr>
          <w:rFonts w:asciiTheme="minorHAnsi" w:hAnsiTheme="minorHAnsi" w:cstheme="minorHAnsi"/>
          <w:sz w:val="22"/>
          <w:szCs w:val="22"/>
        </w:rPr>
        <w:t>boot-loader</w:t>
      </w:r>
      <w:proofErr w:type="gramEnd"/>
      <w:r w:rsidRPr="003A2170">
        <w:rPr>
          <w:rFonts w:asciiTheme="minorHAnsi" w:hAnsiTheme="minorHAnsi" w:cstheme="minorHAnsi"/>
          <w:sz w:val="22"/>
          <w:szCs w:val="22"/>
        </w:rPr>
        <w:t xml:space="preserve"> so it can load the new kernel image that you just built</w:t>
      </w:r>
      <w:r w:rsidRPr="003A2170">
        <w:rPr>
          <w:rStyle w:val="Teletype"/>
          <w:rFonts w:asciiTheme="minorHAnsi" w:hAnsiTheme="minorHAnsi" w:cstheme="minorHAnsi"/>
          <w:sz w:val="22"/>
          <w:szCs w:val="22"/>
        </w:rPr>
        <w:t xml:space="preserve">. </w:t>
      </w:r>
      <w:r w:rsidR="008A6885">
        <w:rPr>
          <w:rStyle w:val="Teletype"/>
          <w:rFonts w:asciiTheme="minorHAnsi" w:eastAsiaTheme="minorEastAsia" w:hAnsiTheme="minorHAnsi" w:cstheme="minorHAnsi" w:hint="eastAsia"/>
          <w:sz w:val="22"/>
          <w:szCs w:val="22"/>
        </w:rPr>
        <w:t>By r</w:t>
      </w:r>
      <w:r w:rsidR="00172B56" w:rsidRPr="003A2170">
        <w:rPr>
          <w:rStyle w:val="Teletype"/>
          <w:rFonts w:asciiTheme="minorHAnsi" w:hAnsiTheme="minorHAnsi" w:cstheme="minorHAnsi"/>
          <w:sz w:val="22"/>
          <w:szCs w:val="22"/>
        </w:rPr>
        <w:t>un</w:t>
      </w:r>
      <w:r w:rsidR="008A6885">
        <w:rPr>
          <w:rStyle w:val="Teletype"/>
          <w:rFonts w:asciiTheme="minorHAnsi" w:eastAsiaTheme="minorEastAsia" w:hAnsiTheme="minorHAnsi" w:cstheme="minorHAnsi" w:hint="eastAsia"/>
          <w:sz w:val="22"/>
          <w:szCs w:val="22"/>
        </w:rPr>
        <w:t>ning</w:t>
      </w:r>
      <w:r w:rsidR="00172B56" w:rsidRPr="003A2170">
        <w:rPr>
          <w:rStyle w:val="Teletype"/>
          <w:rFonts w:asciiTheme="minorHAnsi" w:hAnsiTheme="minorHAnsi" w:cstheme="minorHAnsi"/>
          <w:sz w:val="22"/>
          <w:szCs w:val="22"/>
        </w:rPr>
        <w:t xml:space="preserve"> </w:t>
      </w:r>
      <w:r w:rsidR="00172B56" w:rsidRPr="002A0A9E">
        <w:rPr>
          <w:rStyle w:val="Teletype"/>
          <w:rFonts w:asciiTheme="minorHAnsi" w:hAnsiTheme="minorHAnsi" w:cstheme="minorHAnsi"/>
          <w:i/>
          <w:sz w:val="22"/>
          <w:szCs w:val="22"/>
        </w:rPr>
        <w:t>update-grub</w:t>
      </w:r>
      <w:r w:rsidR="00172B56" w:rsidRPr="003A2170">
        <w:rPr>
          <w:rStyle w:val="Teletype"/>
          <w:rFonts w:asciiTheme="minorHAnsi" w:hAnsiTheme="minorHAnsi" w:cstheme="minorHAnsi"/>
          <w:sz w:val="22"/>
          <w:szCs w:val="22"/>
        </w:rPr>
        <w:t xml:space="preserve"> </w:t>
      </w:r>
      <w:r w:rsidR="008A6885">
        <w:rPr>
          <w:rStyle w:val="Teletype"/>
          <w:rFonts w:asciiTheme="minorHAnsi" w:eastAsiaTheme="minorEastAsia" w:hAnsiTheme="minorHAnsi" w:cstheme="minorHAnsi" w:hint="eastAsia"/>
          <w:sz w:val="22"/>
          <w:szCs w:val="22"/>
        </w:rPr>
        <w:t xml:space="preserve">command </w:t>
      </w:r>
      <w:r w:rsidR="00172B56" w:rsidRPr="003A2170">
        <w:rPr>
          <w:rStyle w:val="Teletype"/>
          <w:rFonts w:asciiTheme="minorHAnsi" w:hAnsiTheme="minorHAnsi" w:cstheme="minorHAnsi"/>
          <w:sz w:val="22"/>
          <w:szCs w:val="22"/>
        </w:rPr>
        <w:t>GRUB</w:t>
      </w:r>
      <w:r w:rsidR="0032778E">
        <w:rPr>
          <w:rStyle w:val="Teletype"/>
          <w:rFonts w:asciiTheme="minorHAnsi" w:eastAsiaTheme="minorEastAsia" w:hAnsiTheme="minorHAnsi" w:cstheme="minorHAnsi" w:hint="eastAsia"/>
          <w:sz w:val="22"/>
          <w:szCs w:val="22"/>
        </w:rPr>
        <w:t xml:space="preserve"> </w:t>
      </w:r>
      <w:r w:rsidR="0032778E">
        <w:rPr>
          <w:rStyle w:val="Teletype"/>
          <w:rFonts w:asciiTheme="minorHAnsi" w:eastAsiaTheme="minorEastAsia" w:hAnsiTheme="minorHAnsi" w:cstheme="minorHAnsi"/>
          <w:sz w:val="22"/>
          <w:szCs w:val="22"/>
        </w:rPr>
        <w:t>should</w:t>
      </w:r>
      <w:r w:rsidR="008A6885">
        <w:rPr>
          <w:rStyle w:val="Teletype"/>
          <w:rFonts w:asciiTheme="minorHAnsi" w:eastAsiaTheme="minorEastAsia" w:hAnsiTheme="minorHAnsi" w:cstheme="minorHAnsi" w:hint="eastAsia"/>
          <w:sz w:val="22"/>
          <w:szCs w:val="22"/>
        </w:rPr>
        <w:t xml:space="preserve"> find all the bootable kernels </w:t>
      </w:r>
      <w:r w:rsidR="0032778E">
        <w:rPr>
          <w:rStyle w:val="Teletype"/>
          <w:rFonts w:asciiTheme="minorHAnsi" w:eastAsiaTheme="minorEastAsia" w:hAnsiTheme="minorHAnsi" w:cstheme="minorHAnsi"/>
          <w:sz w:val="22"/>
          <w:szCs w:val="22"/>
        </w:rPr>
        <w:t>and add them to the GRUB menu</w:t>
      </w:r>
      <w:r w:rsidR="00172B56" w:rsidRPr="003A2170">
        <w:rPr>
          <w:rStyle w:val="Teletype"/>
          <w:rFonts w:asciiTheme="minorHAnsi" w:hAnsiTheme="minorHAnsi" w:cstheme="minorHAnsi"/>
          <w:sz w:val="22"/>
          <w:szCs w:val="22"/>
        </w:rPr>
        <w:t xml:space="preserve">. </w:t>
      </w:r>
    </w:p>
    <w:p w14:paraId="56596369" w14:textId="4B934EDF" w:rsidR="00B7624D" w:rsidRPr="003A2170" w:rsidRDefault="00B7624D" w:rsidP="00B6724A">
      <w:pPr>
        <w:pStyle w:val="Standard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A2170">
        <w:rPr>
          <w:rStyle w:val="Teletype"/>
          <w:rFonts w:asciiTheme="minorHAnsi" w:hAnsiTheme="minorHAnsi" w:cstheme="minorHAnsi"/>
          <w:sz w:val="22"/>
          <w:szCs w:val="22"/>
        </w:rPr>
        <w:t xml:space="preserve">Restart </w:t>
      </w:r>
      <w:r w:rsidR="001B52F8">
        <w:rPr>
          <w:rStyle w:val="Teletype"/>
          <w:rFonts w:asciiTheme="minorHAnsi" w:hAnsiTheme="minorHAnsi" w:cstheme="minorHAnsi"/>
          <w:sz w:val="22"/>
          <w:szCs w:val="22"/>
        </w:rPr>
        <w:t>Linux</w:t>
      </w:r>
      <w:r w:rsidRPr="003A2170">
        <w:rPr>
          <w:rStyle w:val="Teletype"/>
          <w:rFonts w:asciiTheme="minorHAnsi" w:hAnsiTheme="minorHAnsi" w:cstheme="minorHAnsi"/>
          <w:sz w:val="22"/>
          <w:szCs w:val="22"/>
        </w:rPr>
        <w:t xml:space="preserve"> and select the </w:t>
      </w:r>
      <w:r w:rsidR="003A2170">
        <w:rPr>
          <w:rStyle w:val="Teletype"/>
          <w:rFonts w:asciiTheme="minorHAnsi" w:hAnsiTheme="minorHAnsi" w:cstheme="minorHAnsi"/>
          <w:sz w:val="22"/>
          <w:szCs w:val="22"/>
        </w:rPr>
        <w:t>new kernel’s entry from the GRUB</w:t>
      </w:r>
      <w:r w:rsidRPr="003A2170">
        <w:rPr>
          <w:rStyle w:val="Teletype"/>
          <w:rFonts w:asciiTheme="minorHAnsi" w:hAnsiTheme="minorHAnsi" w:cstheme="minorHAnsi"/>
          <w:sz w:val="22"/>
          <w:szCs w:val="22"/>
        </w:rPr>
        <w:t xml:space="preserve"> menu list.</w:t>
      </w:r>
      <w:r w:rsidR="008A6885">
        <w:rPr>
          <w:rStyle w:val="Teletype"/>
          <w:rFonts w:asciiTheme="minorHAnsi" w:eastAsiaTheme="minorEastAsia" w:hAnsiTheme="minorHAnsi" w:cstheme="minorHAnsi" w:hint="eastAsia"/>
          <w:sz w:val="22"/>
          <w:szCs w:val="22"/>
        </w:rPr>
        <w:t xml:space="preserve"> By </w:t>
      </w:r>
      <w:proofErr w:type="gramStart"/>
      <w:r w:rsidR="008A6885">
        <w:rPr>
          <w:rStyle w:val="Teletype"/>
          <w:rFonts w:asciiTheme="minorHAnsi" w:eastAsiaTheme="minorEastAsia" w:hAnsiTheme="minorHAnsi" w:cstheme="minorHAnsi" w:hint="eastAsia"/>
          <w:sz w:val="22"/>
          <w:szCs w:val="22"/>
        </w:rPr>
        <w:t>default</w:t>
      </w:r>
      <w:proofErr w:type="gramEnd"/>
      <w:r w:rsidR="008A6885">
        <w:rPr>
          <w:rStyle w:val="Teletype"/>
          <w:rFonts w:asciiTheme="minorHAnsi" w:eastAsiaTheme="minorEastAsia" w:hAnsiTheme="minorHAnsi" w:cstheme="minorHAnsi" w:hint="eastAsia"/>
          <w:sz w:val="22"/>
          <w:szCs w:val="22"/>
        </w:rPr>
        <w:t xml:space="preserve"> the GRUB menu will not be shown</w:t>
      </w:r>
      <w:r w:rsidR="0032778E">
        <w:rPr>
          <w:rStyle w:val="Teletype"/>
          <w:rFonts w:asciiTheme="minorHAnsi" w:eastAsiaTheme="minorEastAsia" w:hAnsiTheme="minorHAnsi" w:cstheme="minorHAnsi"/>
          <w:sz w:val="22"/>
          <w:szCs w:val="22"/>
        </w:rPr>
        <w:t>;</w:t>
      </w:r>
      <w:r w:rsidR="008A6885">
        <w:rPr>
          <w:rStyle w:val="Teletype"/>
          <w:rFonts w:asciiTheme="minorHAnsi" w:eastAsiaTheme="minorEastAsia" w:hAnsiTheme="minorHAnsi" w:cstheme="minorHAnsi" w:hint="eastAsia"/>
          <w:sz w:val="22"/>
          <w:szCs w:val="22"/>
        </w:rPr>
        <w:t xml:space="preserve"> to see it, in </w:t>
      </w:r>
      <w:r w:rsidR="008A6885" w:rsidRPr="002A0A9E">
        <w:rPr>
          <w:rStyle w:val="Teletype"/>
          <w:rFonts w:asciiTheme="minorHAnsi" w:eastAsiaTheme="minorEastAsia" w:hAnsiTheme="minorHAnsi" w:cstheme="minorHAnsi" w:hint="eastAsia"/>
          <w:i/>
          <w:sz w:val="22"/>
          <w:szCs w:val="22"/>
        </w:rPr>
        <w:t>/</w:t>
      </w:r>
      <w:proofErr w:type="spellStart"/>
      <w:r w:rsidR="008A6885" w:rsidRPr="002A0A9E">
        <w:rPr>
          <w:rStyle w:val="Teletype"/>
          <w:rFonts w:asciiTheme="minorHAnsi" w:eastAsiaTheme="minorEastAsia" w:hAnsiTheme="minorHAnsi" w:cstheme="minorHAnsi" w:hint="eastAsia"/>
          <w:i/>
          <w:sz w:val="22"/>
          <w:szCs w:val="22"/>
        </w:rPr>
        <w:t>etc</w:t>
      </w:r>
      <w:proofErr w:type="spellEnd"/>
      <w:r w:rsidR="008A6885" w:rsidRPr="002A0A9E">
        <w:rPr>
          <w:rStyle w:val="Teletype"/>
          <w:rFonts w:asciiTheme="minorHAnsi" w:eastAsiaTheme="minorEastAsia" w:hAnsiTheme="minorHAnsi" w:cstheme="minorHAnsi" w:hint="eastAsia"/>
          <w:i/>
          <w:sz w:val="22"/>
          <w:szCs w:val="22"/>
        </w:rPr>
        <w:t>/default/grub</w:t>
      </w:r>
      <w:r w:rsidR="008A6885">
        <w:rPr>
          <w:rStyle w:val="Teletype"/>
          <w:rFonts w:asciiTheme="minorHAnsi" w:eastAsiaTheme="minorEastAsia" w:hAnsiTheme="minorHAnsi" w:cstheme="minorHAnsi" w:hint="eastAsia"/>
          <w:sz w:val="22"/>
          <w:szCs w:val="22"/>
        </w:rPr>
        <w:t>, change GRUB_T</w:t>
      </w:r>
      <w:r w:rsidR="0032778E">
        <w:rPr>
          <w:rStyle w:val="Teletype"/>
          <w:rFonts w:asciiTheme="minorHAnsi" w:eastAsiaTheme="minorEastAsia" w:hAnsiTheme="minorHAnsi" w:cstheme="minorHAnsi" w:hint="eastAsia"/>
          <w:sz w:val="22"/>
          <w:szCs w:val="22"/>
        </w:rPr>
        <w:t>IMEOUT=-1</w:t>
      </w:r>
      <w:r w:rsidR="002A0A9E">
        <w:rPr>
          <w:rStyle w:val="Teletype"/>
          <w:rFonts w:asciiTheme="minorHAnsi" w:eastAsiaTheme="minorEastAsia" w:hAnsiTheme="minorHAnsi" w:cstheme="minorHAnsi"/>
          <w:sz w:val="22"/>
          <w:szCs w:val="22"/>
        </w:rPr>
        <w:t xml:space="preserve"> and</w:t>
      </w:r>
      <w:r w:rsidR="0032778E">
        <w:rPr>
          <w:rStyle w:val="Teletype"/>
          <w:rFonts w:asciiTheme="minorHAnsi" w:eastAsiaTheme="minorEastAsia" w:hAnsiTheme="minorHAnsi" w:cstheme="minorHAnsi" w:hint="eastAsia"/>
          <w:sz w:val="22"/>
          <w:szCs w:val="22"/>
        </w:rPr>
        <w:t xml:space="preserve"> run </w:t>
      </w:r>
      <w:r w:rsidR="0032778E" w:rsidRPr="002A0A9E">
        <w:rPr>
          <w:rStyle w:val="Teletype"/>
          <w:rFonts w:asciiTheme="minorHAnsi" w:eastAsiaTheme="minorEastAsia" w:hAnsiTheme="minorHAnsi" w:cstheme="minorHAnsi" w:hint="eastAsia"/>
          <w:i/>
          <w:sz w:val="22"/>
          <w:szCs w:val="22"/>
        </w:rPr>
        <w:t>update-g</w:t>
      </w:r>
      <w:r w:rsidR="0032778E">
        <w:rPr>
          <w:rStyle w:val="Teletype"/>
          <w:rFonts w:asciiTheme="minorHAnsi" w:eastAsiaTheme="minorEastAsia" w:hAnsiTheme="minorHAnsi" w:cstheme="minorHAnsi" w:hint="eastAsia"/>
          <w:sz w:val="22"/>
          <w:szCs w:val="22"/>
        </w:rPr>
        <w:t>rub</w:t>
      </w:r>
      <w:r w:rsidR="002A0A9E">
        <w:rPr>
          <w:rStyle w:val="Teletype"/>
          <w:rFonts w:asciiTheme="minorHAnsi" w:eastAsiaTheme="minorEastAsia" w:hAnsiTheme="minorHAnsi" w:cstheme="minorHAnsi"/>
          <w:sz w:val="22"/>
          <w:szCs w:val="22"/>
        </w:rPr>
        <w:t xml:space="preserve"> again</w:t>
      </w:r>
      <w:r w:rsidR="0032778E">
        <w:rPr>
          <w:rStyle w:val="Teletype"/>
          <w:rFonts w:asciiTheme="minorHAnsi" w:eastAsiaTheme="minorEastAsia" w:hAnsiTheme="minorHAnsi" w:cstheme="minorHAnsi"/>
          <w:sz w:val="22"/>
          <w:szCs w:val="22"/>
        </w:rPr>
        <w:t>;</w:t>
      </w:r>
      <w:r w:rsidR="008A6885">
        <w:rPr>
          <w:rStyle w:val="Teletype"/>
          <w:rFonts w:asciiTheme="minorHAnsi" w:eastAsiaTheme="minorEastAsia" w:hAnsiTheme="minorHAnsi" w:cstheme="minorHAnsi" w:hint="eastAsia"/>
          <w:sz w:val="22"/>
          <w:szCs w:val="22"/>
        </w:rPr>
        <w:t xml:space="preserve"> </w:t>
      </w:r>
      <w:r w:rsidR="00E04F13">
        <w:rPr>
          <w:rStyle w:val="Teletype"/>
          <w:rFonts w:asciiTheme="minorHAnsi" w:eastAsiaTheme="minorEastAsia" w:hAnsiTheme="minorHAnsi" w:cstheme="minorHAnsi"/>
          <w:sz w:val="22"/>
          <w:szCs w:val="22"/>
        </w:rPr>
        <w:t xml:space="preserve">then </w:t>
      </w:r>
      <w:r w:rsidR="008A6885">
        <w:rPr>
          <w:rStyle w:val="Teletype"/>
          <w:rFonts w:asciiTheme="minorHAnsi" w:eastAsiaTheme="minorEastAsia" w:hAnsiTheme="minorHAnsi" w:cstheme="minorHAnsi" w:hint="eastAsia"/>
          <w:sz w:val="22"/>
          <w:szCs w:val="22"/>
        </w:rPr>
        <w:t xml:space="preserve">when you reboot, you </w:t>
      </w:r>
      <w:r w:rsidR="002A0A9E">
        <w:rPr>
          <w:rStyle w:val="Teletype"/>
          <w:rFonts w:asciiTheme="minorHAnsi" w:eastAsiaTheme="minorEastAsia" w:hAnsiTheme="minorHAnsi" w:cstheme="minorHAnsi"/>
          <w:sz w:val="22"/>
          <w:szCs w:val="22"/>
        </w:rPr>
        <w:t>should</w:t>
      </w:r>
      <w:r w:rsidR="008A6885">
        <w:rPr>
          <w:rStyle w:val="Teletype"/>
          <w:rFonts w:asciiTheme="minorHAnsi" w:eastAsiaTheme="minorEastAsia" w:hAnsiTheme="minorHAnsi" w:cstheme="minorHAnsi" w:hint="eastAsia"/>
          <w:sz w:val="22"/>
          <w:szCs w:val="22"/>
        </w:rPr>
        <w:t xml:space="preserve"> see the menu.</w:t>
      </w:r>
    </w:p>
    <w:p w14:paraId="3E47A5CA" w14:textId="77777777" w:rsidR="00B7624D" w:rsidRPr="003A2170" w:rsidRDefault="00B7624D" w:rsidP="00B6724A">
      <w:pPr>
        <w:pStyle w:val="Standard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A2170">
        <w:rPr>
          <w:rFonts w:asciiTheme="minorHAnsi" w:hAnsiTheme="minorHAnsi" w:cstheme="minorHAnsi"/>
          <w:sz w:val="22"/>
          <w:szCs w:val="22"/>
        </w:rPr>
        <w:t xml:space="preserve">Upon next login, check </w:t>
      </w:r>
      <w:r w:rsidR="00172B56" w:rsidRPr="003A2170">
        <w:rPr>
          <w:rFonts w:asciiTheme="minorHAnsi" w:hAnsiTheme="minorHAnsi" w:cstheme="minorHAnsi"/>
          <w:sz w:val="22"/>
          <w:szCs w:val="22"/>
        </w:rPr>
        <w:t xml:space="preserve">the </w:t>
      </w:r>
      <w:r w:rsidRPr="003A2170">
        <w:rPr>
          <w:rFonts w:asciiTheme="minorHAnsi" w:hAnsiTheme="minorHAnsi" w:cstheme="minorHAnsi"/>
          <w:sz w:val="22"/>
          <w:szCs w:val="22"/>
        </w:rPr>
        <w:t xml:space="preserve">current running kernel </w:t>
      </w:r>
      <w:r w:rsidR="00172B56" w:rsidRPr="003A2170">
        <w:rPr>
          <w:rFonts w:asciiTheme="minorHAnsi" w:hAnsiTheme="minorHAnsi" w:cstheme="minorHAnsi"/>
          <w:sz w:val="22"/>
          <w:szCs w:val="22"/>
        </w:rPr>
        <w:t xml:space="preserve">version </w:t>
      </w:r>
      <w:r w:rsidR="003A2170" w:rsidRPr="003A2170">
        <w:rPr>
          <w:rFonts w:asciiTheme="minorHAnsi" w:hAnsiTheme="minorHAnsi" w:cstheme="minorHAnsi"/>
          <w:sz w:val="22"/>
          <w:szCs w:val="22"/>
        </w:rPr>
        <w:t>using</w:t>
      </w:r>
      <w:r w:rsidR="00172B56" w:rsidRPr="003A2170">
        <w:rPr>
          <w:rFonts w:asciiTheme="minorHAnsi" w:hAnsiTheme="minorHAnsi" w:cstheme="minorHAnsi"/>
          <w:sz w:val="22"/>
          <w:szCs w:val="22"/>
        </w:rPr>
        <w:t xml:space="preserve"> “</w:t>
      </w:r>
      <w:proofErr w:type="spellStart"/>
      <w:r w:rsidR="00172B56" w:rsidRPr="002A0A9E">
        <w:rPr>
          <w:rFonts w:asciiTheme="minorHAnsi" w:hAnsiTheme="minorHAnsi" w:cstheme="minorHAnsi"/>
          <w:i/>
          <w:sz w:val="22"/>
          <w:szCs w:val="22"/>
        </w:rPr>
        <w:t>uname</w:t>
      </w:r>
      <w:proofErr w:type="spellEnd"/>
      <w:r w:rsidR="00172B56" w:rsidRPr="002A0A9E">
        <w:rPr>
          <w:rFonts w:asciiTheme="minorHAnsi" w:hAnsiTheme="minorHAnsi" w:cstheme="minorHAnsi"/>
          <w:i/>
          <w:sz w:val="22"/>
          <w:szCs w:val="22"/>
        </w:rPr>
        <w:t xml:space="preserve"> -r</w:t>
      </w:r>
      <w:r w:rsidR="00172B56" w:rsidRPr="003A2170">
        <w:rPr>
          <w:rFonts w:asciiTheme="minorHAnsi" w:hAnsiTheme="minorHAnsi" w:cstheme="minorHAnsi"/>
          <w:sz w:val="22"/>
          <w:szCs w:val="22"/>
        </w:rPr>
        <w:t xml:space="preserve">” </w:t>
      </w:r>
      <w:r w:rsidR="003A2170" w:rsidRPr="003A2170">
        <w:rPr>
          <w:rFonts w:asciiTheme="minorHAnsi" w:hAnsiTheme="minorHAnsi" w:cstheme="minorHAnsi"/>
          <w:sz w:val="22"/>
          <w:szCs w:val="22"/>
        </w:rPr>
        <w:t xml:space="preserve">and verify </w:t>
      </w:r>
      <w:r w:rsidR="003A2170">
        <w:rPr>
          <w:rFonts w:asciiTheme="minorHAnsi" w:hAnsiTheme="minorHAnsi" w:cstheme="minorHAnsi"/>
          <w:sz w:val="22"/>
          <w:szCs w:val="22"/>
        </w:rPr>
        <w:t>that you are indeed using your new kernel</w:t>
      </w:r>
      <w:r w:rsidR="00165534">
        <w:rPr>
          <w:rFonts w:asciiTheme="minorHAnsi" w:hAnsiTheme="minorHAnsi" w:cstheme="minorHAnsi"/>
          <w:sz w:val="22"/>
          <w:szCs w:val="22"/>
        </w:rPr>
        <w:t>.</w:t>
      </w:r>
    </w:p>
    <w:p w14:paraId="711401E2" w14:textId="77777777" w:rsidR="00DA676F" w:rsidRDefault="00DA676F" w:rsidP="00B6724A">
      <w:pPr>
        <w:rPr>
          <w:rFonts w:asciiTheme="minorHAnsi" w:hAnsiTheme="minorHAnsi"/>
          <w:sz w:val="22"/>
          <w:szCs w:val="22"/>
        </w:rPr>
      </w:pPr>
    </w:p>
    <w:p w14:paraId="4399ACD7" w14:textId="77777777" w:rsidR="006C4436" w:rsidRPr="00AC5B6C" w:rsidRDefault="006C4436" w:rsidP="00AC5B6C">
      <w:pPr>
        <w:ind w:left="720"/>
        <w:rPr>
          <w:rFonts w:asciiTheme="minorHAnsi" w:hAnsiTheme="minorHAnsi"/>
          <w:sz w:val="22"/>
          <w:szCs w:val="22"/>
        </w:rPr>
      </w:pPr>
      <w:r w:rsidRPr="004F54C7">
        <w:rPr>
          <w:rFonts w:asciiTheme="minorHAnsi" w:hAnsiTheme="minorHAnsi"/>
          <w:b/>
          <w:sz w:val="22"/>
          <w:szCs w:val="22"/>
        </w:rPr>
        <w:t>Reference</w:t>
      </w:r>
      <w:r w:rsidR="00CB72D8">
        <w:rPr>
          <w:rFonts w:asciiTheme="minorHAnsi" w:hAnsiTheme="minorHAnsi"/>
          <w:b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>:</w:t>
      </w:r>
      <w:r w:rsidR="00AC5B6C">
        <w:rPr>
          <w:rFonts w:asciiTheme="minorHAnsi" w:hAnsiTheme="minorHAnsi"/>
          <w:sz w:val="22"/>
          <w:szCs w:val="22"/>
        </w:rPr>
        <w:t xml:space="preserve"> </w:t>
      </w:r>
      <w:r w:rsidR="00CB72D8">
        <w:rPr>
          <w:rFonts w:asciiTheme="minorHAnsi" w:hAnsiTheme="minorHAnsi"/>
          <w:sz w:val="22"/>
          <w:szCs w:val="22"/>
        </w:rPr>
        <w:t>Linux boot process</w:t>
      </w:r>
    </w:p>
    <w:p w14:paraId="79888C11" w14:textId="77777777" w:rsidR="00CB72D8" w:rsidRDefault="00CB72D8" w:rsidP="00CB72D8">
      <w:pPr>
        <w:jc w:val="center"/>
        <w:rPr>
          <w:rFonts w:asciiTheme="minorHAnsi" w:hAnsiTheme="minorHAnsi"/>
          <w:b/>
          <w:color w:val="FF0000"/>
          <w:sz w:val="22"/>
          <w:szCs w:val="22"/>
        </w:rPr>
      </w:pPr>
      <w:r w:rsidRPr="00CB72D8">
        <w:rPr>
          <w:noProof/>
          <w:lang w:eastAsia="en-US"/>
        </w:rPr>
        <w:drawing>
          <wp:inline distT="0" distB="0" distL="0" distR="0" wp14:anchorId="26BEDD05" wp14:editId="0331D7DF">
            <wp:extent cx="5359179" cy="25960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704" cy="259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271D3" w14:textId="77777777" w:rsidR="00CB72D8" w:rsidRDefault="00CB72D8" w:rsidP="00CB72D8">
      <w:pPr>
        <w:ind w:left="360"/>
        <w:jc w:val="center"/>
        <w:rPr>
          <w:rFonts w:asciiTheme="minorHAnsi" w:hAnsiTheme="minorHAnsi"/>
          <w:b/>
          <w:sz w:val="22"/>
          <w:szCs w:val="22"/>
        </w:rPr>
      </w:pPr>
      <w:r w:rsidRPr="00CB72D8">
        <w:rPr>
          <w:rFonts w:asciiTheme="minorHAnsi" w:hAnsiTheme="minorHAnsi"/>
          <w:b/>
          <w:sz w:val="22"/>
          <w:szCs w:val="22"/>
        </w:rPr>
        <w:t>Figure 1</w:t>
      </w:r>
      <w:r>
        <w:rPr>
          <w:rFonts w:asciiTheme="minorHAnsi" w:hAnsiTheme="minorHAnsi"/>
          <w:b/>
          <w:sz w:val="22"/>
          <w:szCs w:val="22"/>
        </w:rPr>
        <w:t>. Linux boot process</w:t>
      </w:r>
    </w:p>
    <w:p w14:paraId="155DCD89" w14:textId="77777777" w:rsidR="008127EA" w:rsidRDefault="008127EA" w:rsidP="000C5D5D">
      <w:pPr>
        <w:ind w:left="360"/>
        <w:rPr>
          <w:rFonts w:asciiTheme="minorHAnsi" w:hAnsiTheme="minorHAnsi"/>
          <w:b/>
          <w:color w:val="FF0000"/>
          <w:sz w:val="22"/>
          <w:szCs w:val="22"/>
        </w:rPr>
      </w:pPr>
    </w:p>
    <w:p w14:paraId="68C21C20" w14:textId="08A74DBC" w:rsidR="000C5D5D" w:rsidRPr="0098347B" w:rsidRDefault="000C5D5D" w:rsidP="000C5D5D">
      <w:pPr>
        <w:ind w:left="360"/>
        <w:rPr>
          <w:rFonts w:asciiTheme="minorHAnsi" w:hAnsiTheme="minorHAnsi"/>
          <w:b/>
          <w:color w:val="FF0000"/>
          <w:sz w:val="22"/>
          <w:szCs w:val="22"/>
        </w:rPr>
      </w:pPr>
      <w:r w:rsidRPr="000C5D5D">
        <w:rPr>
          <w:rFonts w:asciiTheme="minorHAnsi" w:hAnsiTheme="minorHAnsi"/>
          <w:b/>
          <w:color w:val="FF0000"/>
          <w:sz w:val="22"/>
          <w:szCs w:val="22"/>
        </w:rPr>
        <w:lastRenderedPageBreak/>
        <w:t>Hint</w:t>
      </w:r>
      <w:r w:rsidR="00E00917">
        <w:rPr>
          <w:rFonts w:asciiTheme="minorHAnsi" w:hAnsiTheme="minorHAnsi"/>
          <w:b/>
          <w:color w:val="FF0000"/>
          <w:sz w:val="22"/>
          <w:szCs w:val="22"/>
        </w:rPr>
        <w:t>s</w:t>
      </w:r>
      <w:r w:rsidRPr="0098347B">
        <w:rPr>
          <w:rFonts w:asciiTheme="minorHAnsi" w:hAnsiTheme="minorHAnsi"/>
          <w:b/>
          <w:color w:val="FF0000"/>
          <w:sz w:val="22"/>
          <w:szCs w:val="22"/>
        </w:rPr>
        <w:t xml:space="preserve">: </w:t>
      </w:r>
    </w:p>
    <w:p w14:paraId="53CD3DF4" w14:textId="77777777" w:rsidR="00E04F13" w:rsidRDefault="00E04F13" w:rsidP="000C5D5D">
      <w:pPr>
        <w:pStyle w:val="ListParagraph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 w:rsidRPr="00E04F13">
        <w:rPr>
          <w:rFonts w:asciiTheme="minorHAnsi" w:hAnsiTheme="minorHAnsi"/>
          <w:sz w:val="22"/>
          <w:szCs w:val="22"/>
        </w:rPr>
        <w:t>B</w:t>
      </w:r>
      <w:r>
        <w:rPr>
          <w:rFonts w:asciiTheme="minorHAnsi" w:hAnsiTheme="minorHAnsi"/>
          <w:sz w:val="22"/>
          <w:szCs w:val="22"/>
        </w:rPr>
        <w:t>uilding a kernel from scratch is quite time consuming, so do it on a good computer when you compile it for the first time.</w:t>
      </w:r>
    </w:p>
    <w:p w14:paraId="79BDF0EE" w14:textId="03CE9F3F" w:rsidR="006C4436" w:rsidRPr="000C5D5D" w:rsidRDefault="000C5D5D" w:rsidP="000C5D5D">
      <w:pPr>
        <w:pStyle w:val="ListParagraph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 w:rsidRPr="000C5D5D">
        <w:rPr>
          <w:rFonts w:asciiTheme="minorHAnsi" w:hAnsiTheme="minorHAnsi"/>
          <w:sz w:val="22"/>
          <w:szCs w:val="22"/>
        </w:rPr>
        <w:t xml:space="preserve">You should finish the above three steps in </w:t>
      </w:r>
      <w:r w:rsidRPr="00E04F13">
        <w:rPr>
          <w:rFonts w:asciiTheme="minorHAnsi" w:hAnsiTheme="minorHAnsi"/>
          <w:i/>
          <w:color w:val="FF0000"/>
          <w:sz w:val="22"/>
          <w:szCs w:val="22"/>
        </w:rPr>
        <w:t xml:space="preserve">a week </w:t>
      </w:r>
      <w:r w:rsidRPr="000C5D5D">
        <w:rPr>
          <w:rFonts w:asciiTheme="minorHAnsi" w:hAnsiTheme="minorHAnsi"/>
          <w:sz w:val="22"/>
          <w:szCs w:val="22"/>
        </w:rPr>
        <w:t>or so. The following two steps are more challenging and should consume more time.</w:t>
      </w:r>
    </w:p>
    <w:p w14:paraId="06D0DD97" w14:textId="535915AB" w:rsidR="000C5D5D" w:rsidRDefault="000C5D5D" w:rsidP="00CA6517">
      <w:pPr>
        <w:pStyle w:val="ListParagraph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 w:rsidRPr="000C5D5D">
        <w:rPr>
          <w:rFonts w:asciiTheme="minorHAnsi" w:hAnsiTheme="minorHAnsi"/>
          <w:sz w:val="22"/>
          <w:szCs w:val="22"/>
        </w:rPr>
        <w:t xml:space="preserve">Command-line tools are important for kernel development. </w:t>
      </w:r>
      <w:r>
        <w:rPr>
          <w:rFonts w:asciiTheme="minorHAnsi" w:hAnsiTheme="minorHAnsi"/>
          <w:sz w:val="22"/>
          <w:szCs w:val="22"/>
        </w:rPr>
        <w:t>For example, the above Step 3 requires the use of a variety of command-line tools. To help you become familiar with the command-line interface, try to do everything from a</w:t>
      </w:r>
      <w:r w:rsidR="00E00917">
        <w:rPr>
          <w:rFonts w:asciiTheme="minorHAnsi" w:hAnsiTheme="minorHAnsi"/>
          <w:sz w:val="22"/>
          <w:szCs w:val="22"/>
        </w:rPr>
        <w:t xml:space="preserve"> shell</w:t>
      </w:r>
      <w:r>
        <w:rPr>
          <w:rFonts w:asciiTheme="minorHAnsi" w:hAnsiTheme="minorHAnsi"/>
          <w:sz w:val="22"/>
          <w:szCs w:val="22"/>
        </w:rPr>
        <w:t xml:space="preserve"> terminal, instead of using the GUI.</w:t>
      </w:r>
      <w:r w:rsidR="00CA6517">
        <w:rPr>
          <w:rFonts w:asciiTheme="minorHAnsi" w:hAnsiTheme="minorHAnsi"/>
          <w:sz w:val="22"/>
          <w:szCs w:val="22"/>
        </w:rPr>
        <w:br/>
        <w:t xml:space="preserve">If you don’t know what command to use, the quickest way to find is through </w:t>
      </w:r>
      <w:r w:rsidR="00E04F13">
        <w:rPr>
          <w:rFonts w:asciiTheme="minorHAnsi" w:hAnsiTheme="minorHAnsi"/>
          <w:sz w:val="22"/>
          <w:szCs w:val="22"/>
        </w:rPr>
        <w:t>a search engine</w:t>
      </w:r>
      <w:r w:rsidR="00CA6517">
        <w:rPr>
          <w:rFonts w:asciiTheme="minorHAnsi" w:hAnsiTheme="minorHAnsi"/>
          <w:sz w:val="22"/>
          <w:szCs w:val="22"/>
        </w:rPr>
        <w:t>. If you don’t understand the usage of a command, the easiest way is to run “</w:t>
      </w:r>
      <w:r w:rsidR="00CA6517" w:rsidRPr="00CA6517">
        <w:rPr>
          <w:rFonts w:asciiTheme="minorHAnsi" w:hAnsiTheme="minorHAnsi"/>
          <w:i/>
          <w:color w:val="FF0000"/>
          <w:sz w:val="22"/>
          <w:szCs w:val="22"/>
        </w:rPr>
        <w:t>man</w:t>
      </w:r>
      <w:r w:rsidR="00CA6517">
        <w:rPr>
          <w:rFonts w:asciiTheme="minorHAnsi" w:hAnsiTheme="minorHAnsi"/>
          <w:sz w:val="22"/>
          <w:szCs w:val="22"/>
        </w:rPr>
        <w:t>” followed by the command name.</w:t>
      </w:r>
      <w:r w:rsidR="00E00917">
        <w:rPr>
          <w:rFonts w:asciiTheme="minorHAnsi" w:hAnsiTheme="minorHAnsi"/>
          <w:sz w:val="22"/>
          <w:szCs w:val="22"/>
        </w:rPr>
        <w:br/>
        <w:t xml:space="preserve">There are many Linux command-line </w:t>
      </w:r>
      <w:r w:rsidR="00CA6517">
        <w:rPr>
          <w:rFonts w:asciiTheme="minorHAnsi" w:hAnsiTheme="minorHAnsi"/>
          <w:sz w:val="22"/>
          <w:szCs w:val="22"/>
        </w:rPr>
        <w:t>references</w:t>
      </w:r>
      <w:r w:rsidR="00E00917">
        <w:rPr>
          <w:rFonts w:asciiTheme="minorHAnsi" w:hAnsiTheme="minorHAnsi"/>
          <w:sz w:val="22"/>
          <w:szCs w:val="22"/>
        </w:rPr>
        <w:t xml:space="preserve"> on the Web.</w:t>
      </w:r>
      <w:r w:rsidR="00CA6517">
        <w:rPr>
          <w:rFonts w:asciiTheme="minorHAnsi" w:hAnsiTheme="minorHAnsi"/>
          <w:sz w:val="22"/>
          <w:szCs w:val="22"/>
        </w:rPr>
        <w:t xml:space="preserve"> Here is a </w:t>
      </w:r>
      <w:r w:rsidR="00E04F13">
        <w:rPr>
          <w:rFonts w:asciiTheme="minorHAnsi" w:hAnsiTheme="minorHAnsi"/>
          <w:sz w:val="22"/>
          <w:szCs w:val="22"/>
        </w:rPr>
        <w:t xml:space="preserve">good </w:t>
      </w:r>
      <w:r w:rsidR="00CA6517">
        <w:rPr>
          <w:rFonts w:asciiTheme="minorHAnsi" w:hAnsiTheme="minorHAnsi"/>
          <w:sz w:val="22"/>
          <w:szCs w:val="22"/>
        </w:rPr>
        <w:t xml:space="preserve">one: </w:t>
      </w:r>
      <w:r w:rsidR="004257FA" w:rsidRPr="004257FA">
        <w:rPr>
          <w:rFonts w:asciiTheme="minorHAnsi" w:hAnsiTheme="minorHAnsi"/>
          <w:sz w:val="22"/>
          <w:szCs w:val="22"/>
        </w:rPr>
        <w:t>http://portal.aauj.edu/e_books/linux_complete_command_reference.pdf</w:t>
      </w:r>
    </w:p>
    <w:p w14:paraId="4A562EDF" w14:textId="0B1282A5" w:rsidR="004257FA" w:rsidRDefault="004257FA" w:rsidP="00CA6517">
      <w:pPr>
        <w:pStyle w:val="ListParagraph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Some steps mentioned above require administrative privileges, e.g., using </w:t>
      </w:r>
      <w:r w:rsidRPr="004257FA">
        <w:rPr>
          <w:rFonts w:asciiTheme="minorHAnsi" w:hAnsiTheme="minorHAnsi"/>
          <w:i/>
          <w:sz w:val="22"/>
          <w:szCs w:val="22"/>
        </w:rPr>
        <w:t>apt-get</w:t>
      </w:r>
      <w:r>
        <w:rPr>
          <w:rFonts w:asciiTheme="minorHAnsi" w:hAnsiTheme="minorHAnsi"/>
          <w:sz w:val="22"/>
          <w:szCs w:val="22"/>
        </w:rPr>
        <w:t xml:space="preserve"> to install a missing package and using </w:t>
      </w:r>
      <w:r w:rsidRPr="004257FA">
        <w:rPr>
          <w:rFonts w:asciiTheme="minorHAnsi" w:hAnsiTheme="minorHAnsi"/>
          <w:i/>
          <w:sz w:val="22"/>
          <w:szCs w:val="22"/>
        </w:rPr>
        <w:t>make install</w:t>
      </w:r>
      <w:r>
        <w:rPr>
          <w:rFonts w:asciiTheme="minorHAnsi" w:hAnsiTheme="minorHAnsi"/>
          <w:sz w:val="22"/>
          <w:szCs w:val="22"/>
        </w:rPr>
        <w:t xml:space="preserve"> to install the new kernel image. When you run these commands as a regular user, you need to add “</w:t>
      </w:r>
      <w:proofErr w:type="spellStart"/>
      <w:r w:rsidRPr="004257FA">
        <w:rPr>
          <w:rFonts w:asciiTheme="minorHAnsi" w:hAnsiTheme="minorHAnsi"/>
          <w:i/>
          <w:sz w:val="22"/>
          <w:szCs w:val="22"/>
        </w:rPr>
        <w:t>sudo</w:t>
      </w:r>
      <w:proofErr w:type="spellEnd"/>
      <w:r>
        <w:rPr>
          <w:rFonts w:asciiTheme="minorHAnsi" w:hAnsiTheme="minorHAnsi"/>
          <w:sz w:val="22"/>
          <w:szCs w:val="22"/>
        </w:rPr>
        <w:t xml:space="preserve">” in front of the command, which gives you the necessary privileges to run the command (assuming you are a </w:t>
      </w:r>
      <w:proofErr w:type="spellStart"/>
      <w:r w:rsidRPr="004257FA">
        <w:rPr>
          <w:rFonts w:asciiTheme="minorHAnsi" w:hAnsiTheme="minorHAnsi"/>
          <w:i/>
          <w:sz w:val="22"/>
          <w:szCs w:val="22"/>
        </w:rPr>
        <w:t>sudo</w:t>
      </w:r>
      <w:proofErr w:type="spellEnd"/>
      <w:r>
        <w:rPr>
          <w:rFonts w:asciiTheme="minorHAnsi" w:hAnsiTheme="minorHAnsi"/>
          <w:sz w:val="22"/>
          <w:szCs w:val="22"/>
        </w:rPr>
        <w:t xml:space="preserve"> user; check the man page of </w:t>
      </w:r>
      <w:proofErr w:type="spellStart"/>
      <w:r>
        <w:rPr>
          <w:rFonts w:asciiTheme="minorHAnsi" w:hAnsiTheme="minorHAnsi"/>
          <w:sz w:val="22"/>
          <w:szCs w:val="22"/>
        </w:rPr>
        <w:t>sudo</w:t>
      </w:r>
      <w:proofErr w:type="spellEnd"/>
      <w:r>
        <w:rPr>
          <w:rFonts w:asciiTheme="minorHAnsi" w:hAnsiTheme="minorHAnsi"/>
          <w:sz w:val="22"/>
          <w:szCs w:val="22"/>
        </w:rPr>
        <w:t xml:space="preserve"> for more information).</w:t>
      </w:r>
    </w:p>
    <w:p w14:paraId="15D1988A" w14:textId="7E2373A8" w:rsidR="000C5D5D" w:rsidRPr="00CB72D8" w:rsidRDefault="00BC1CB4" w:rsidP="00B6724A">
      <w:pPr>
        <w:pStyle w:val="ListParagraph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 w:rsidRPr="00CB72D8">
        <w:rPr>
          <w:rFonts w:asciiTheme="minorHAnsi" w:hAnsiTheme="minorHAnsi"/>
          <w:sz w:val="22"/>
          <w:szCs w:val="22"/>
        </w:rPr>
        <w:t xml:space="preserve">Kernel compilation </w:t>
      </w:r>
      <w:r w:rsidR="00E04F13">
        <w:rPr>
          <w:rFonts w:asciiTheme="minorHAnsi" w:hAnsiTheme="minorHAnsi"/>
          <w:sz w:val="22"/>
          <w:szCs w:val="22"/>
        </w:rPr>
        <w:t>is quite</w:t>
      </w:r>
      <w:r w:rsidRPr="00CB72D8">
        <w:rPr>
          <w:rFonts w:asciiTheme="minorHAnsi" w:hAnsiTheme="minorHAnsi"/>
          <w:sz w:val="22"/>
          <w:szCs w:val="22"/>
        </w:rPr>
        <w:t xml:space="preserve"> time consuming</w:t>
      </w:r>
      <w:r w:rsidR="00E04F13">
        <w:rPr>
          <w:rFonts w:asciiTheme="minorHAnsi" w:hAnsiTheme="minorHAnsi"/>
          <w:sz w:val="22"/>
          <w:szCs w:val="22"/>
        </w:rPr>
        <w:t>, so do it on a good computer and store your VM on a fast drive when you do it for the first time</w:t>
      </w:r>
      <w:r w:rsidRPr="00CB72D8">
        <w:rPr>
          <w:rFonts w:asciiTheme="minorHAnsi" w:hAnsiTheme="minorHAnsi"/>
          <w:sz w:val="22"/>
          <w:szCs w:val="22"/>
        </w:rPr>
        <w:t>. You can</w:t>
      </w:r>
      <w:r w:rsidR="00E04F13">
        <w:rPr>
          <w:rFonts w:asciiTheme="minorHAnsi" w:hAnsiTheme="minorHAnsi"/>
          <w:sz w:val="22"/>
          <w:szCs w:val="22"/>
        </w:rPr>
        <w:t xml:space="preserve"> also</w:t>
      </w:r>
      <w:r w:rsidRPr="00CB72D8">
        <w:rPr>
          <w:rFonts w:asciiTheme="minorHAnsi" w:hAnsiTheme="minorHAnsi"/>
          <w:sz w:val="22"/>
          <w:szCs w:val="22"/>
        </w:rPr>
        <w:t xml:space="preserve"> speed it up using parallel compilation. But first yo</w:t>
      </w:r>
      <w:r w:rsidR="00B538D2" w:rsidRPr="00CB72D8">
        <w:rPr>
          <w:rFonts w:asciiTheme="minorHAnsi" w:hAnsiTheme="minorHAnsi"/>
          <w:sz w:val="22"/>
          <w:szCs w:val="22"/>
        </w:rPr>
        <w:t>u need to change your VM’s setting to use more CPUs. Then when you are running the make command, you can follow it by a “</w:t>
      </w:r>
      <w:r w:rsidR="00CA6517" w:rsidRPr="00CB72D8">
        <w:rPr>
          <w:rFonts w:asciiTheme="minorHAnsi" w:hAnsiTheme="minorHAnsi"/>
          <w:sz w:val="22"/>
          <w:szCs w:val="22"/>
        </w:rPr>
        <w:t>-</w:t>
      </w:r>
      <w:r w:rsidR="00B538D2" w:rsidRPr="00CB72D8">
        <w:rPr>
          <w:rFonts w:asciiTheme="minorHAnsi" w:hAnsiTheme="minorHAnsi"/>
          <w:sz w:val="22"/>
          <w:szCs w:val="22"/>
        </w:rPr>
        <w:t>j” to enable parallel compilation.</w:t>
      </w:r>
      <w:r w:rsidR="00CA6517" w:rsidRPr="00CB72D8">
        <w:rPr>
          <w:rFonts w:asciiTheme="minorHAnsi" w:hAnsiTheme="minorHAnsi"/>
          <w:sz w:val="22"/>
          <w:szCs w:val="22"/>
        </w:rPr>
        <w:t xml:space="preserve"> Run “</w:t>
      </w:r>
      <w:r w:rsidR="00CA6517" w:rsidRPr="00E04F13">
        <w:rPr>
          <w:rFonts w:asciiTheme="minorHAnsi" w:hAnsiTheme="minorHAnsi"/>
          <w:i/>
          <w:sz w:val="22"/>
          <w:szCs w:val="22"/>
        </w:rPr>
        <w:t>man make</w:t>
      </w:r>
      <w:r w:rsidR="00CA6517" w:rsidRPr="00CB72D8">
        <w:rPr>
          <w:rFonts w:asciiTheme="minorHAnsi" w:hAnsiTheme="minorHAnsi"/>
          <w:sz w:val="22"/>
          <w:szCs w:val="22"/>
        </w:rPr>
        <w:t>” and you can find the explanation of this option.</w:t>
      </w:r>
    </w:p>
    <w:p w14:paraId="32615C9C" w14:textId="77777777" w:rsidR="00CB72D8" w:rsidRDefault="00CB72D8" w:rsidP="00B6724A">
      <w:pPr>
        <w:rPr>
          <w:rFonts w:asciiTheme="minorHAnsi" w:hAnsiTheme="minorHAnsi"/>
          <w:sz w:val="22"/>
          <w:szCs w:val="22"/>
        </w:rPr>
      </w:pPr>
    </w:p>
    <w:p w14:paraId="3EC19883" w14:textId="77777777" w:rsidR="00CF5BD5" w:rsidRPr="00CF5BD5" w:rsidRDefault="00CF5BD5" w:rsidP="00CF5BD5">
      <w:pPr>
        <w:pStyle w:val="Standard"/>
        <w:rPr>
          <w:rFonts w:asciiTheme="minorHAnsi" w:hAnsiTheme="minorHAnsi"/>
          <w:sz w:val="22"/>
          <w:szCs w:val="22"/>
        </w:rPr>
      </w:pPr>
    </w:p>
    <w:p w14:paraId="2404BB73" w14:textId="52581CA4" w:rsidR="00B6724A" w:rsidRDefault="00B6724A" w:rsidP="00B6724A">
      <w:pPr>
        <w:tabs>
          <w:tab w:val="left" w:pos="360"/>
        </w:tabs>
        <w:ind w:left="360"/>
        <w:rPr>
          <w:rFonts w:asciiTheme="minorHAnsi" w:hAnsiTheme="minorHAnsi"/>
          <w:sz w:val="22"/>
          <w:szCs w:val="22"/>
        </w:rPr>
      </w:pPr>
      <w:r w:rsidRPr="009B39DE">
        <w:rPr>
          <w:rFonts w:asciiTheme="minorHAnsi" w:hAnsiTheme="minorHAnsi"/>
          <w:b/>
          <w:sz w:val="22"/>
          <w:szCs w:val="22"/>
        </w:rPr>
        <w:t xml:space="preserve">Step </w:t>
      </w:r>
      <w:r w:rsidR="00733EE8">
        <w:rPr>
          <w:rFonts w:asciiTheme="minorHAnsi" w:hAnsiTheme="minorHAnsi"/>
          <w:b/>
          <w:sz w:val="22"/>
          <w:szCs w:val="22"/>
        </w:rPr>
        <w:t>4</w:t>
      </w:r>
      <w:r>
        <w:rPr>
          <w:rFonts w:asciiTheme="minorHAnsi" w:hAnsiTheme="minorHAnsi"/>
          <w:sz w:val="22"/>
          <w:szCs w:val="22"/>
        </w:rPr>
        <w:t xml:space="preserve">: </w:t>
      </w:r>
      <w:r w:rsidRPr="0098347B">
        <w:rPr>
          <w:rFonts w:asciiTheme="minorHAnsi" w:hAnsiTheme="minorHAnsi"/>
          <w:sz w:val="22"/>
          <w:szCs w:val="22"/>
          <w:u w:val="single"/>
        </w:rPr>
        <w:t>Implement a new system call for your new kernel.</w:t>
      </w:r>
      <w:r>
        <w:rPr>
          <w:rFonts w:asciiTheme="minorHAnsi" w:hAnsiTheme="minorHAnsi"/>
          <w:sz w:val="22"/>
          <w:szCs w:val="22"/>
        </w:rPr>
        <w:t xml:space="preserve"> </w:t>
      </w:r>
    </w:p>
    <w:p w14:paraId="6497E6CB" w14:textId="77777777" w:rsidR="00B6724A" w:rsidRDefault="00B6724A" w:rsidP="00B6724A">
      <w:pPr>
        <w:rPr>
          <w:rFonts w:asciiTheme="minorHAnsi" w:hAnsiTheme="minorHAnsi"/>
          <w:sz w:val="22"/>
          <w:szCs w:val="22"/>
        </w:rPr>
      </w:pPr>
    </w:p>
    <w:p w14:paraId="327DE68B" w14:textId="21094BAC" w:rsidR="00C13210" w:rsidRDefault="00C13210" w:rsidP="00C13210">
      <w:pPr>
        <w:ind w:left="705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As we will also discuss in class, system calls are the main interface for user-s</w:t>
      </w:r>
      <w:r w:rsidR="003F3ABB">
        <w:rPr>
          <w:rFonts w:asciiTheme="minorHAnsi" w:hAnsiTheme="minorHAnsi"/>
          <w:sz w:val="22"/>
          <w:szCs w:val="22"/>
        </w:rPr>
        <w:t>pace software to interact with the</w:t>
      </w:r>
      <w:r>
        <w:rPr>
          <w:rFonts w:asciiTheme="minorHAnsi" w:hAnsiTheme="minorHAnsi"/>
          <w:sz w:val="22"/>
          <w:szCs w:val="22"/>
        </w:rPr>
        <w:t xml:space="preserve"> kernel. In this step, you will implement a new system call </w:t>
      </w:r>
      <w:r w:rsidR="00526A45" w:rsidRPr="00344BB7">
        <w:rPr>
          <w:rFonts w:asciiTheme="minorHAnsi" w:hAnsiTheme="minorHAnsi"/>
          <w:sz w:val="22"/>
          <w:szCs w:val="22"/>
        </w:rPr>
        <w:t xml:space="preserve">that simply prints out one message in kernel log </w:t>
      </w:r>
      <w:r w:rsidR="00526A45" w:rsidRPr="008C0E56">
        <w:rPr>
          <w:rFonts w:asciiTheme="minorHAnsi" w:hAnsiTheme="minorHAnsi"/>
          <w:sz w:val="22"/>
          <w:szCs w:val="22"/>
        </w:rPr>
        <w:t>and a user-space program that tests this system call</w:t>
      </w:r>
      <w:r>
        <w:rPr>
          <w:rFonts w:asciiTheme="minorHAnsi" w:hAnsiTheme="minorHAnsi"/>
          <w:sz w:val="22"/>
          <w:szCs w:val="22"/>
        </w:rPr>
        <w:t>.</w:t>
      </w:r>
    </w:p>
    <w:p w14:paraId="23023272" w14:textId="77777777" w:rsidR="00C13210" w:rsidRDefault="00C13210" w:rsidP="00B6724A">
      <w:pPr>
        <w:rPr>
          <w:rFonts w:asciiTheme="minorHAnsi" w:hAnsiTheme="minorHAnsi"/>
          <w:sz w:val="22"/>
          <w:szCs w:val="22"/>
        </w:rPr>
      </w:pPr>
    </w:p>
    <w:p w14:paraId="265611FD" w14:textId="77777777" w:rsidR="00913461" w:rsidRDefault="00C13210" w:rsidP="00C13210">
      <w:pPr>
        <w:ind w:left="705"/>
        <w:rPr>
          <w:rFonts w:asciiTheme="minorHAnsi" w:hAnsiTheme="minorHAnsi"/>
          <w:sz w:val="22"/>
          <w:szCs w:val="22"/>
        </w:rPr>
      </w:pPr>
      <w:r w:rsidRPr="009B39DE">
        <w:rPr>
          <w:rFonts w:asciiTheme="minorHAnsi" w:hAnsiTheme="minorHAnsi"/>
          <w:b/>
          <w:sz w:val="22"/>
          <w:szCs w:val="22"/>
        </w:rPr>
        <w:t>Note</w:t>
      </w:r>
      <w:r w:rsidR="00913461">
        <w:rPr>
          <w:rFonts w:asciiTheme="minorHAnsi" w:hAnsiTheme="minorHAnsi"/>
          <w:b/>
          <w:sz w:val="22"/>
          <w:szCs w:val="22"/>
        </w:rPr>
        <w:t>s</w:t>
      </w:r>
      <w:r w:rsidR="00913461">
        <w:rPr>
          <w:rFonts w:asciiTheme="minorHAnsi" w:hAnsiTheme="minorHAnsi"/>
          <w:sz w:val="22"/>
          <w:szCs w:val="22"/>
        </w:rPr>
        <w:t>:</w:t>
      </w:r>
    </w:p>
    <w:p w14:paraId="4EFCD0D4" w14:textId="30458087" w:rsidR="00C13210" w:rsidRPr="003A2170" w:rsidRDefault="00C13210" w:rsidP="00526A45">
      <w:pPr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Name your new system call as </w:t>
      </w:r>
      <w:proofErr w:type="spellStart"/>
      <w:r w:rsidR="00526A45" w:rsidRPr="00344BB7">
        <w:rPr>
          <w:rFonts w:asciiTheme="minorHAnsi" w:hAnsiTheme="minorHAnsi" w:cstheme="minorHAnsi"/>
          <w:i/>
          <w:sz w:val="22"/>
          <w:szCs w:val="22"/>
        </w:rPr>
        <w:t>my_syscall</w:t>
      </w:r>
      <w:proofErr w:type="spellEnd"/>
      <w:r w:rsidR="00526A45" w:rsidRPr="00344BB7">
        <w:rPr>
          <w:rFonts w:asciiTheme="minorHAnsi" w:hAnsiTheme="minorHAnsi" w:cstheme="minorHAnsi"/>
          <w:sz w:val="22"/>
          <w:szCs w:val="22"/>
        </w:rPr>
        <w:t xml:space="preserve">. When it is called, it should print to kernel log </w:t>
      </w:r>
      <w:r w:rsidR="00526A45" w:rsidRPr="00344BB7">
        <w:rPr>
          <w:rFonts w:asciiTheme="minorHAnsi" w:hAnsiTheme="minorHAnsi" w:cstheme="minorHAnsi" w:hint="cs"/>
          <w:sz w:val="22"/>
          <w:szCs w:val="22"/>
        </w:rPr>
        <w:t>“</w:t>
      </w:r>
      <w:r w:rsidR="003F3ABB">
        <w:rPr>
          <w:rFonts w:asciiTheme="minorHAnsi" w:hAnsiTheme="minorHAnsi" w:cstheme="minorHAnsi"/>
          <w:sz w:val="22"/>
          <w:szCs w:val="22"/>
        </w:rPr>
        <w:t>This is the new system call [FULLNAME]</w:t>
      </w:r>
      <w:r w:rsidR="00526A45" w:rsidRPr="00344BB7">
        <w:rPr>
          <w:rFonts w:asciiTheme="minorHAnsi" w:hAnsiTheme="minorHAnsi" w:cstheme="minorHAnsi"/>
          <w:sz w:val="22"/>
          <w:szCs w:val="22"/>
        </w:rPr>
        <w:t xml:space="preserve"> implemented.</w:t>
      </w:r>
      <w:r w:rsidR="00526A45" w:rsidRPr="00344BB7">
        <w:rPr>
          <w:rFonts w:asciiTheme="minorHAnsi" w:hAnsiTheme="minorHAnsi" w:cstheme="minorHAnsi" w:hint="cs"/>
          <w:sz w:val="22"/>
          <w:szCs w:val="22"/>
        </w:rPr>
        <w:t>”</w:t>
      </w:r>
      <w:r w:rsidR="008C2700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="003F3ABB">
        <w:rPr>
          <w:rFonts w:asciiTheme="minorHAnsi" w:eastAsiaTheme="minorEastAsia" w:hAnsiTheme="minorHAnsi"/>
          <w:sz w:val="22"/>
          <w:szCs w:val="22"/>
        </w:rPr>
        <w:t xml:space="preserve">Replace [FULLNAME] with your full name. </w:t>
      </w:r>
      <w:r w:rsidR="008C2700">
        <w:rPr>
          <w:rFonts w:asciiTheme="minorHAnsi" w:eastAsiaTheme="minorEastAsia" w:hAnsiTheme="minorHAnsi"/>
          <w:sz w:val="22"/>
          <w:szCs w:val="22"/>
        </w:rPr>
        <w:t>R</w:t>
      </w:r>
      <w:r w:rsidR="008C2700">
        <w:rPr>
          <w:rFonts w:asciiTheme="minorHAnsi" w:eastAsiaTheme="minorEastAsia" w:hAnsiTheme="minorHAnsi" w:hint="eastAsia"/>
          <w:sz w:val="22"/>
          <w:szCs w:val="22"/>
        </w:rPr>
        <w:t xml:space="preserve">emember to reboot after recompiling the kernel with </w:t>
      </w:r>
      <w:r w:rsidR="008C2700" w:rsidRPr="003F3ABB">
        <w:rPr>
          <w:rFonts w:asciiTheme="minorHAnsi" w:eastAsiaTheme="minorEastAsia" w:hAnsiTheme="minorHAnsi" w:hint="eastAsia"/>
          <w:i/>
          <w:sz w:val="22"/>
          <w:szCs w:val="22"/>
        </w:rPr>
        <w:t>make</w:t>
      </w:r>
      <w:r w:rsidR="008C2700">
        <w:rPr>
          <w:rFonts w:asciiTheme="minorHAnsi" w:eastAsiaTheme="minorEastAsia" w:hAnsiTheme="minorHAnsi" w:hint="eastAsia"/>
          <w:sz w:val="22"/>
          <w:szCs w:val="22"/>
        </w:rPr>
        <w:t xml:space="preserve"> and </w:t>
      </w:r>
      <w:r w:rsidR="008C2700" w:rsidRPr="003F3ABB">
        <w:rPr>
          <w:rFonts w:asciiTheme="minorHAnsi" w:eastAsiaTheme="minorEastAsia" w:hAnsiTheme="minorHAnsi" w:hint="eastAsia"/>
          <w:i/>
          <w:sz w:val="22"/>
          <w:szCs w:val="22"/>
        </w:rPr>
        <w:t>make install</w:t>
      </w:r>
      <w:r w:rsidR="008C2700">
        <w:rPr>
          <w:rFonts w:asciiTheme="minorHAnsi" w:eastAsiaTheme="minorEastAsia" w:hAnsiTheme="minorHAnsi" w:hint="eastAsia"/>
          <w:sz w:val="22"/>
          <w:szCs w:val="22"/>
        </w:rPr>
        <w:t xml:space="preserve"> commands.</w:t>
      </w:r>
    </w:p>
    <w:p w14:paraId="53E43E84" w14:textId="40B2A147" w:rsidR="008C2700" w:rsidRPr="00733EE8" w:rsidRDefault="00C13210" w:rsidP="00526A45">
      <w:pPr>
        <w:pStyle w:val="Standard"/>
        <w:numPr>
          <w:ilvl w:val="0"/>
          <w:numId w:val="25"/>
        </w:numPr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To test your system call, write a user-space program to invoke your </w:t>
      </w:r>
      <w:proofErr w:type="spellStart"/>
      <w:r w:rsidR="00526A45" w:rsidRPr="00526A45">
        <w:rPr>
          <w:rFonts w:asciiTheme="minorHAnsi" w:hAnsiTheme="minorHAnsi" w:cstheme="minorHAnsi"/>
          <w:i/>
          <w:sz w:val="22"/>
          <w:szCs w:val="22"/>
        </w:rPr>
        <w:t>my_syscall</w:t>
      </w:r>
      <w:proofErr w:type="spellEnd"/>
      <w:r w:rsidR="00526A45" w:rsidRPr="00526A45">
        <w:rPr>
          <w:rFonts w:asciiTheme="minorHAnsi" w:hAnsiTheme="minorHAnsi" w:cstheme="minorHAnsi"/>
          <w:i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system call so that you can check </w:t>
      </w:r>
      <w:r w:rsidR="003F3ABB">
        <w:rPr>
          <w:rFonts w:asciiTheme="minorHAnsi" w:hAnsiTheme="minorHAnsi" w:cstheme="minorHAnsi"/>
          <w:sz w:val="22"/>
          <w:szCs w:val="22"/>
        </w:rPr>
        <w:t>whether</w:t>
      </w:r>
      <w:r>
        <w:rPr>
          <w:rFonts w:asciiTheme="minorHAnsi" w:hAnsiTheme="minorHAnsi" w:cstheme="minorHAnsi"/>
          <w:sz w:val="22"/>
          <w:szCs w:val="22"/>
        </w:rPr>
        <w:t xml:space="preserve"> the required message indeed appear</w:t>
      </w:r>
      <w:r w:rsidR="003F3ABB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in the kernel log.</w:t>
      </w:r>
    </w:p>
    <w:p w14:paraId="1FE1FC48" w14:textId="77777777" w:rsidR="00733EE8" w:rsidRDefault="00733EE8" w:rsidP="00733EE8">
      <w:pPr>
        <w:pStyle w:val="Standard"/>
        <w:ind w:left="1065"/>
        <w:rPr>
          <w:rFonts w:asciiTheme="minorHAnsi" w:eastAsiaTheme="minorEastAsia" w:hAnsiTheme="minorHAnsi"/>
          <w:sz w:val="22"/>
          <w:szCs w:val="22"/>
        </w:rPr>
      </w:pPr>
    </w:p>
    <w:p w14:paraId="763F1E33" w14:textId="3CB9D87A" w:rsidR="00C13210" w:rsidRDefault="00733EE8" w:rsidP="006D1C39">
      <w:pPr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/>
          <w:sz w:val="22"/>
          <w:szCs w:val="22"/>
        </w:rPr>
        <w:t>Steps to define system call</w:t>
      </w:r>
    </w:p>
    <w:p w14:paraId="73C53954" w14:textId="3CF6FED9" w:rsidR="00733EE8" w:rsidRDefault="00733EE8" w:rsidP="00733EE8">
      <w:pPr>
        <w:widowControl/>
        <w:numPr>
          <w:ilvl w:val="0"/>
          <w:numId w:val="3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/>
          <w:color w:val="000000"/>
          <w:kern w:val="0"/>
          <w:sz w:val="27"/>
          <w:szCs w:val="27"/>
        </w:rPr>
      </w:pPr>
      <w:r>
        <w:rPr>
          <w:color w:val="000000"/>
          <w:sz w:val="27"/>
          <w:szCs w:val="27"/>
        </w:rPr>
        <w:t>Create a C source file (for you, </w:t>
      </w:r>
      <w:proofErr w:type="spellStart"/>
      <w:r>
        <w:rPr>
          <w:rStyle w:val="Strong"/>
          <w:rFonts w:ascii="Courier New" w:hAnsi="Courier New" w:cs="Courier New"/>
          <w:color w:val="000000"/>
          <w:sz w:val="20"/>
          <w:szCs w:val="20"/>
        </w:rPr>
        <w:t>my_syscall.c</w:t>
      </w:r>
      <w:proofErr w:type="spellEnd"/>
      <w:r>
        <w:rPr>
          <w:color w:val="000000"/>
          <w:sz w:val="27"/>
          <w:szCs w:val="27"/>
        </w:rPr>
        <w:t> in the </w:t>
      </w:r>
      <w:r>
        <w:rPr>
          <w:rStyle w:val="Strong"/>
          <w:rFonts w:ascii="Courier New" w:hAnsi="Courier New" w:cs="Courier New"/>
          <w:color w:val="000000"/>
          <w:sz w:val="20"/>
          <w:szCs w:val="20"/>
        </w:rPr>
        <w:t>kernel</w:t>
      </w:r>
      <w:r>
        <w:rPr>
          <w:color w:val="000000"/>
          <w:sz w:val="27"/>
          <w:szCs w:val="27"/>
        </w:rPr>
        <w:t> sub-directory of the </w:t>
      </w:r>
      <w:proofErr w:type="spellStart"/>
      <w:r>
        <w:rPr>
          <w:rStyle w:val="Strong"/>
          <w:rFonts w:ascii="Courier New" w:hAnsi="Courier New" w:cs="Courier New"/>
          <w:color w:val="000000"/>
          <w:sz w:val="20"/>
          <w:szCs w:val="20"/>
        </w:rPr>
        <w:t>linux</w:t>
      </w:r>
      <w:proofErr w:type="spellEnd"/>
      <w:r>
        <w:rPr>
          <w:color w:val="000000"/>
          <w:sz w:val="27"/>
          <w:szCs w:val="27"/>
        </w:rPr>
        <w:t> source tree) so:</w:t>
      </w:r>
    </w:p>
    <w:p w14:paraId="70354C64" w14:textId="77777777" w:rsidR="00733EE8" w:rsidRDefault="00733EE8" w:rsidP="00733EE8">
      <w:pPr>
        <w:widowControl/>
        <w:numPr>
          <w:ilvl w:val="1"/>
          <w:numId w:val="39"/>
        </w:numPr>
        <w:suppressAutoHyphens w:val="0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It has near the top </w:t>
      </w:r>
      <w:r>
        <w:rPr>
          <w:rStyle w:val="Strong"/>
          <w:rFonts w:ascii="Courier New" w:hAnsi="Courier New" w:cs="Courier New"/>
          <w:color w:val="000000"/>
          <w:sz w:val="20"/>
          <w:szCs w:val="20"/>
        </w:rPr>
        <w:t>#include &lt;</w:t>
      </w:r>
      <w:proofErr w:type="spellStart"/>
      <w:r>
        <w:rPr>
          <w:rStyle w:val="Strong"/>
          <w:rFonts w:ascii="Courier New" w:hAnsi="Courier New" w:cs="Courier New"/>
          <w:color w:val="000000"/>
          <w:sz w:val="20"/>
          <w:szCs w:val="20"/>
        </w:rPr>
        <w:t>linux</w:t>
      </w:r>
      <w:proofErr w:type="spellEnd"/>
      <w:r>
        <w:rPr>
          <w:rStyle w:val="Strong"/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Style w:val="Strong"/>
          <w:rFonts w:ascii="Courier New" w:hAnsi="Courier New" w:cs="Courier New"/>
          <w:color w:val="000000"/>
          <w:sz w:val="20"/>
          <w:szCs w:val="20"/>
        </w:rPr>
        <w:t>syscalls.h</w:t>
      </w:r>
      <w:proofErr w:type="spellEnd"/>
      <w:r>
        <w:rPr>
          <w:rStyle w:val="Strong"/>
          <w:rFonts w:ascii="Courier New" w:hAnsi="Courier New" w:cs="Courier New"/>
          <w:color w:val="000000"/>
          <w:sz w:val="20"/>
          <w:szCs w:val="20"/>
        </w:rPr>
        <w:t>&gt;</w:t>
      </w:r>
      <w:r>
        <w:rPr>
          <w:color w:val="000000"/>
          <w:sz w:val="27"/>
          <w:szCs w:val="27"/>
        </w:rPr>
        <w:t> and other </w:t>
      </w:r>
      <w:r>
        <w:rPr>
          <w:rStyle w:val="Strong"/>
          <w:rFonts w:ascii="Courier New" w:hAnsi="Courier New" w:cs="Courier New"/>
          <w:color w:val="000000"/>
          <w:sz w:val="20"/>
          <w:szCs w:val="20"/>
        </w:rPr>
        <w:t>#include</w:t>
      </w:r>
      <w:r>
        <w:rPr>
          <w:color w:val="000000"/>
          <w:sz w:val="27"/>
          <w:szCs w:val="27"/>
        </w:rPr>
        <w:t>s for needed headers so you can call kernel functions like </w:t>
      </w:r>
      <w:proofErr w:type="spellStart"/>
      <w:r>
        <w:rPr>
          <w:rStyle w:val="Strong"/>
          <w:rFonts w:ascii="Courier New" w:hAnsi="Courier New" w:cs="Courier New"/>
          <w:color w:val="000000"/>
          <w:sz w:val="20"/>
          <w:szCs w:val="20"/>
        </w:rPr>
        <w:t>printk</w:t>
      </w:r>
      <w:proofErr w:type="spellEnd"/>
    </w:p>
    <w:p w14:paraId="47C0825A" w14:textId="77777777" w:rsidR="00733EE8" w:rsidRDefault="00733EE8" w:rsidP="00733EE8">
      <w:pPr>
        <w:widowControl/>
        <w:numPr>
          <w:ilvl w:val="1"/>
          <w:numId w:val="39"/>
        </w:numPr>
        <w:suppressAutoHyphens w:val="0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It uses one of the </w:t>
      </w:r>
      <w:r>
        <w:rPr>
          <w:rStyle w:val="Strong"/>
          <w:rFonts w:ascii="Courier New" w:hAnsi="Courier New" w:cs="Courier New"/>
          <w:color w:val="000000"/>
          <w:sz w:val="20"/>
          <w:szCs w:val="20"/>
        </w:rPr>
        <w:t>SYSCALL_DEFINE</w:t>
      </w:r>
      <w:r>
        <w:rPr>
          <w:color w:val="000000"/>
          <w:sz w:val="27"/>
          <w:szCs w:val="27"/>
        </w:rPr>
        <w:t>... macros to generate the declaration of your system call service routine</w:t>
      </w:r>
    </w:p>
    <w:p w14:paraId="3F55916F" w14:textId="77777777" w:rsidR="00733EE8" w:rsidRDefault="00733EE8" w:rsidP="00733EE8">
      <w:pPr>
        <w:pStyle w:val="NormalWeb"/>
        <w:ind w:left="14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The definitions of these </w:t>
      </w:r>
      <w:r>
        <w:rPr>
          <w:rStyle w:val="Strong"/>
          <w:rFonts w:ascii="Courier New" w:eastAsia="OpenSymbol" w:hAnsi="Courier New" w:cs="Courier New"/>
          <w:color w:val="000000"/>
          <w:sz w:val="20"/>
          <w:szCs w:val="20"/>
        </w:rPr>
        <w:t>SYSCALL_DEFINE</w:t>
      </w:r>
      <w:r>
        <w:rPr>
          <w:color w:val="000000"/>
          <w:sz w:val="27"/>
          <w:szCs w:val="27"/>
        </w:rPr>
        <w:t>... macros are in </w:t>
      </w:r>
      <w:r>
        <w:rPr>
          <w:rStyle w:val="Strong"/>
          <w:rFonts w:ascii="Courier New" w:eastAsia="OpenSymbol" w:hAnsi="Courier New" w:cs="Courier New"/>
          <w:color w:val="000000"/>
          <w:sz w:val="20"/>
          <w:szCs w:val="20"/>
        </w:rPr>
        <w:t>include/</w:t>
      </w:r>
      <w:proofErr w:type="spellStart"/>
      <w:r>
        <w:rPr>
          <w:rStyle w:val="Strong"/>
          <w:rFonts w:ascii="Courier New" w:eastAsia="OpenSymbol" w:hAnsi="Courier New" w:cs="Courier New"/>
          <w:color w:val="000000"/>
          <w:sz w:val="20"/>
          <w:szCs w:val="20"/>
        </w:rPr>
        <w:t>linux</w:t>
      </w:r>
      <w:proofErr w:type="spellEnd"/>
      <w:r>
        <w:rPr>
          <w:rStyle w:val="Strong"/>
          <w:rFonts w:ascii="Courier New" w:eastAsia="OpenSymbol" w:hAnsi="Courier New" w:cs="Courier New"/>
          <w:color w:val="000000"/>
          <w:sz w:val="20"/>
          <w:szCs w:val="20"/>
        </w:rPr>
        <w:t>/</w:t>
      </w:r>
      <w:proofErr w:type="spellStart"/>
      <w:r>
        <w:rPr>
          <w:rStyle w:val="Strong"/>
          <w:rFonts w:ascii="Courier New" w:eastAsia="OpenSymbol" w:hAnsi="Courier New" w:cs="Courier New"/>
          <w:color w:val="000000"/>
          <w:sz w:val="20"/>
          <w:szCs w:val="20"/>
        </w:rPr>
        <w:t>syscalls.h</w:t>
      </w:r>
      <w:proofErr w:type="spellEnd"/>
      <w:r>
        <w:rPr>
          <w:color w:val="000000"/>
          <w:sz w:val="27"/>
          <w:szCs w:val="27"/>
        </w:rPr>
        <w:t>. Hence, the </w:t>
      </w:r>
      <w:r>
        <w:rPr>
          <w:rStyle w:val="HTMLCode"/>
          <w:color w:val="000000"/>
        </w:rPr>
        <w:t>.c</w:t>
      </w:r>
      <w:r>
        <w:rPr>
          <w:color w:val="000000"/>
          <w:sz w:val="27"/>
          <w:szCs w:val="27"/>
        </w:rPr>
        <w:t xml:space="preserve"> file in which you code the body of your </w:t>
      </w:r>
      <w:proofErr w:type="spellStart"/>
      <w:r>
        <w:rPr>
          <w:color w:val="000000"/>
          <w:sz w:val="27"/>
          <w:szCs w:val="27"/>
        </w:rPr>
        <w:t>syscall's</w:t>
      </w:r>
      <w:proofErr w:type="spellEnd"/>
      <w:r>
        <w:rPr>
          <w:color w:val="000000"/>
          <w:sz w:val="27"/>
          <w:szCs w:val="27"/>
        </w:rPr>
        <w:t xml:space="preserve"> service routine must </w:t>
      </w:r>
      <w:r>
        <w:rPr>
          <w:rStyle w:val="Strong"/>
          <w:rFonts w:ascii="Courier New" w:eastAsia="OpenSymbol" w:hAnsi="Courier New" w:cs="Courier New"/>
          <w:color w:val="000000"/>
          <w:sz w:val="20"/>
          <w:szCs w:val="20"/>
        </w:rPr>
        <w:t>#include &lt;</w:t>
      </w:r>
      <w:proofErr w:type="spellStart"/>
      <w:r>
        <w:rPr>
          <w:rStyle w:val="Strong"/>
          <w:rFonts w:ascii="Courier New" w:eastAsia="OpenSymbol" w:hAnsi="Courier New" w:cs="Courier New"/>
          <w:color w:val="000000"/>
          <w:sz w:val="20"/>
          <w:szCs w:val="20"/>
        </w:rPr>
        <w:t>linux</w:t>
      </w:r>
      <w:proofErr w:type="spellEnd"/>
      <w:r>
        <w:rPr>
          <w:rStyle w:val="Strong"/>
          <w:rFonts w:ascii="Courier New" w:eastAsia="OpenSymbol" w:hAnsi="Courier New" w:cs="Courier New"/>
          <w:color w:val="000000"/>
          <w:sz w:val="20"/>
          <w:szCs w:val="20"/>
        </w:rPr>
        <w:t>/</w:t>
      </w:r>
      <w:proofErr w:type="spellStart"/>
      <w:r>
        <w:rPr>
          <w:rStyle w:val="Strong"/>
          <w:rFonts w:ascii="Courier New" w:eastAsia="OpenSymbol" w:hAnsi="Courier New" w:cs="Courier New"/>
          <w:color w:val="000000"/>
          <w:sz w:val="20"/>
          <w:szCs w:val="20"/>
        </w:rPr>
        <w:t>syscalls.h</w:t>
      </w:r>
      <w:proofErr w:type="spellEnd"/>
      <w:r>
        <w:rPr>
          <w:rStyle w:val="Strong"/>
          <w:rFonts w:ascii="Courier New" w:eastAsia="OpenSymbol" w:hAnsi="Courier New" w:cs="Courier New"/>
          <w:color w:val="000000"/>
          <w:sz w:val="20"/>
          <w:szCs w:val="20"/>
        </w:rPr>
        <w:t>&gt;</w:t>
      </w:r>
    </w:p>
    <w:p w14:paraId="50B927E4" w14:textId="77777777" w:rsidR="00733EE8" w:rsidRDefault="00733EE8" w:rsidP="00733EE8">
      <w:pPr>
        <w:widowControl/>
        <w:numPr>
          <w:ilvl w:val="1"/>
          <w:numId w:val="39"/>
        </w:numPr>
        <w:suppressAutoHyphens w:val="0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It has within </w:t>
      </w:r>
      <w:proofErr w:type="gramStart"/>
      <w:r>
        <w:rPr>
          <w:rStyle w:val="Strong"/>
          <w:rFonts w:ascii="Courier New" w:hAnsi="Courier New" w:cs="Courier New"/>
          <w:color w:val="000000"/>
          <w:sz w:val="20"/>
          <w:szCs w:val="20"/>
        </w:rPr>
        <w:t>{</w:t>
      </w:r>
      <w:r>
        <w:rPr>
          <w:color w:val="000000"/>
          <w:sz w:val="27"/>
          <w:szCs w:val="27"/>
        </w:rPr>
        <w:t> ...</w:t>
      </w:r>
      <w:proofErr w:type="gramEnd"/>
      <w:r>
        <w:rPr>
          <w:color w:val="000000"/>
          <w:sz w:val="27"/>
          <w:szCs w:val="27"/>
        </w:rPr>
        <w:t> </w:t>
      </w:r>
      <w:r>
        <w:rPr>
          <w:rStyle w:val="Strong"/>
          <w:rFonts w:ascii="Courier New" w:hAnsi="Courier New" w:cs="Courier New"/>
          <w:color w:val="000000"/>
          <w:sz w:val="20"/>
          <w:szCs w:val="20"/>
        </w:rPr>
        <w:t>} </w:t>
      </w:r>
      <w:r>
        <w:rPr>
          <w:color w:val="000000"/>
          <w:sz w:val="27"/>
          <w:szCs w:val="27"/>
        </w:rPr>
        <w:t>(after your </w:t>
      </w:r>
      <w:r>
        <w:rPr>
          <w:rStyle w:val="Strong"/>
          <w:rFonts w:ascii="Courier New" w:hAnsi="Courier New" w:cs="Courier New"/>
          <w:color w:val="000000"/>
          <w:sz w:val="20"/>
          <w:szCs w:val="20"/>
        </w:rPr>
        <w:t>SYSCALL_DEFINE</w:t>
      </w:r>
      <w:r>
        <w:rPr>
          <w:color w:val="000000"/>
          <w:sz w:val="27"/>
          <w:szCs w:val="27"/>
        </w:rPr>
        <w:t>...</w:t>
      </w:r>
      <w:r>
        <w:rPr>
          <w:rStyle w:val="Strong"/>
          <w:rFonts w:ascii="Courier New" w:hAnsi="Courier New" w:cs="Courier New"/>
          <w:color w:val="000000"/>
          <w:sz w:val="20"/>
          <w:szCs w:val="20"/>
        </w:rPr>
        <w:t>(</w:t>
      </w:r>
      <w:r>
        <w:rPr>
          <w:color w:val="000000"/>
          <w:sz w:val="27"/>
          <w:szCs w:val="27"/>
        </w:rPr>
        <w:t>...</w:t>
      </w:r>
      <w:r>
        <w:rPr>
          <w:rStyle w:val="Strong"/>
          <w:rFonts w:ascii="Courier New" w:hAnsi="Courier New" w:cs="Courier New"/>
          <w:color w:val="000000"/>
          <w:sz w:val="20"/>
          <w:szCs w:val="20"/>
        </w:rPr>
        <w:t>)</w:t>
      </w:r>
      <w:r>
        <w:rPr>
          <w:color w:val="000000"/>
          <w:sz w:val="27"/>
          <w:szCs w:val="27"/>
        </w:rPr>
        <w:t xml:space="preserve"> ) the code (you will write!) of the body of to be run when your </w:t>
      </w:r>
      <w:proofErr w:type="spellStart"/>
      <w:r>
        <w:rPr>
          <w:color w:val="000000"/>
          <w:sz w:val="27"/>
          <w:szCs w:val="27"/>
        </w:rPr>
        <w:t>syscall</w:t>
      </w:r>
      <w:proofErr w:type="spellEnd"/>
      <w:r>
        <w:rPr>
          <w:color w:val="000000"/>
          <w:sz w:val="27"/>
          <w:szCs w:val="27"/>
        </w:rPr>
        <w:t xml:space="preserve"> is called</w:t>
      </w:r>
    </w:p>
    <w:p w14:paraId="6A3C2420" w14:textId="77777777" w:rsidR="00733EE8" w:rsidRDefault="00733EE8" w:rsidP="00733EE8">
      <w:pPr>
        <w:widowControl/>
        <w:numPr>
          <w:ilvl w:val="1"/>
          <w:numId w:val="39"/>
        </w:numPr>
        <w:suppressAutoHyphens w:val="0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 </w:t>
      </w:r>
      <w:r>
        <w:rPr>
          <w:rStyle w:val="Strong"/>
          <w:rFonts w:ascii="Courier New" w:hAnsi="Courier New" w:cs="Courier New"/>
          <w:color w:val="000000"/>
          <w:sz w:val="20"/>
          <w:szCs w:val="20"/>
        </w:rPr>
        <w:t>kernel/</w:t>
      </w:r>
      <w:proofErr w:type="spellStart"/>
      <w:r>
        <w:rPr>
          <w:rStyle w:val="Strong"/>
          <w:rFonts w:ascii="Courier New" w:hAnsi="Courier New" w:cs="Courier New"/>
          <w:color w:val="000000"/>
          <w:sz w:val="20"/>
          <w:szCs w:val="20"/>
        </w:rPr>
        <w:t>Makefile</w:t>
      </w:r>
      <w:proofErr w:type="spellEnd"/>
      <w:r>
        <w:rPr>
          <w:color w:val="000000"/>
          <w:sz w:val="27"/>
          <w:szCs w:val="27"/>
        </w:rPr>
        <w:t>, you add the name of one more object file (</w:t>
      </w:r>
      <w:r>
        <w:rPr>
          <w:rStyle w:val="Strong"/>
          <w:rFonts w:ascii="Courier New" w:hAnsi="Courier New" w:cs="Courier New"/>
          <w:color w:val="000000"/>
          <w:sz w:val="20"/>
          <w:szCs w:val="20"/>
        </w:rPr>
        <w:t>csi500.o</w:t>
      </w:r>
      <w:r>
        <w:rPr>
          <w:color w:val="000000"/>
          <w:sz w:val="27"/>
          <w:szCs w:val="27"/>
        </w:rPr>
        <w:t>) in the list of object files that this </w:t>
      </w:r>
      <w:proofErr w:type="spellStart"/>
      <w:r>
        <w:rPr>
          <w:rStyle w:val="Strong"/>
          <w:rFonts w:ascii="Courier New" w:hAnsi="Courier New" w:cs="Courier New"/>
          <w:color w:val="000000"/>
          <w:sz w:val="20"/>
          <w:szCs w:val="20"/>
        </w:rPr>
        <w:t>Makefile</w:t>
      </w:r>
      <w:proofErr w:type="spellEnd"/>
      <w:r>
        <w:rPr>
          <w:color w:val="000000"/>
          <w:sz w:val="27"/>
          <w:szCs w:val="27"/>
        </w:rPr>
        <w:t xml:space="preserve"> directs the </w:t>
      </w:r>
      <w:proofErr w:type="spellStart"/>
      <w:r>
        <w:rPr>
          <w:color w:val="000000"/>
          <w:sz w:val="27"/>
          <w:szCs w:val="27"/>
        </w:rPr>
        <w:t>kbuild</w:t>
      </w:r>
      <w:proofErr w:type="spellEnd"/>
      <w:r>
        <w:rPr>
          <w:color w:val="000000"/>
          <w:sz w:val="27"/>
          <w:szCs w:val="27"/>
        </w:rPr>
        <w:t xml:space="preserve"> to build and link into the fixed kernel.</w:t>
      </w:r>
    </w:p>
    <w:p w14:paraId="2042D8B6" w14:textId="77777777" w:rsidR="00733EE8" w:rsidRDefault="00733EE8" w:rsidP="00733EE8">
      <w:pPr>
        <w:pStyle w:val="NormalWeb"/>
        <w:ind w:left="14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Study the contents of </w:t>
      </w:r>
      <w:r>
        <w:rPr>
          <w:rStyle w:val="Strong"/>
          <w:rFonts w:ascii="Courier New" w:eastAsia="OpenSymbol" w:hAnsi="Courier New" w:cs="Courier New"/>
          <w:color w:val="000000"/>
          <w:sz w:val="20"/>
          <w:szCs w:val="20"/>
        </w:rPr>
        <w:t>kernel/</w:t>
      </w:r>
      <w:proofErr w:type="spellStart"/>
      <w:r>
        <w:rPr>
          <w:rStyle w:val="Strong"/>
          <w:rFonts w:ascii="Courier New" w:eastAsia="OpenSymbol" w:hAnsi="Courier New" w:cs="Courier New"/>
          <w:color w:val="000000"/>
          <w:sz w:val="20"/>
          <w:szCs w:val="20"/>
        </w:rPr>
        <w:t>Makefile</w:t>
      </w:r>
      <w:proofErr w:type="spellEnd"/>
      <w:r>
        <w:rPr>
          <w:color w:val="000000"/>
          <w:sz w:val="27"/>
          <w:szCs w:val="27"/>
        </w:rPr>
        <w:t> and figure out how you need to modify it so </w:t>
      </w:r>
      <w:r>
        <w:rPr>
          <w:rStyle w:val="Strong"/>
          <w:rFonts w:ascii="Courier New" w:eastAsia="OpenSymbol" w:hAnsi="Courier New" w:cs="Courier New"/>
          <w:color w:val="000000"/>
          <w:sz w:val="20"/>
          <w:szCs w:val="20"/>
        </w:rPr>
        <w:t>csi500.c</w:t>
      </w:r>
      <w:r>
        <w:rPr>
          <w:color w:val="000000"/>
          <w:sz w:val="27"/>
          <w:szCs w:val="27"/>
        </w:rPr>
        <w:t> is compiled into </w:t>
      </w:r>
      <w:r>
        <w:rPr>
          <w:rStyle w:val="Strong"/>
          <w:rFonts w:ascii="Courier New" w:eastAsia="OpenSymbol" w:hAnsi="Courier New" w:cs="Courier New"/>
          <w:color w:val="000000"/>
          <w:sz w:val="20"/>
          <w:szCs w:val="20"/>
        </w:rPr>
        <w:t>csi500.o</w:t>
      </w:r>
      <w:r>
        <w:rPr>
          <w:color w:val="000000"/>
          <w:sz w:val="27"/>
          <w:szCs w:val="27"/>
        </w:rPr>
        <w:t> during the kernel build. Hint: Just add one entry to the end of one line!</w:t>
      </w:r>
    </w:p>
    <w:p w14:paraId="3F8085F9" w14:textId="77777777" w:rsidR="00733EE8" w:rsidRDefault="00733EE8" w:rsidP="00733EE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Here is an </w:t>
      </w:r>
      <w:proofErr w:type="spellStart"/>
      <w:r>
        <w:rPr>
          <w:color w:val="000000"/>
          <w:sz w:val="27"/>
          <w:szCs w:val="27"/>
        </w:rPr>
        <w:t>expecially</w:t>
      </w:r>
      <w:proofErr w:type="spellEnd"/>
      <w:r>
        <w:rPr>
          <w:color w:val="000000"/>
          <w:sz w:val="27"/>
          <w:szCs w:val="27"/>
        </w:rPr>
        <w:t xml:space="preserve"> simplistic system call:</w:t>
      </w:r>
    </w:p>
    <w:p w14:paraId="40A082B7" w14:textId="77777777" w:rsidR="00733EE8" w:rsidRDefault="00733EE8" w:rsidP="00733EE8">
      <w:pPr>
        <w:pStyle w:val="HTMLPreformatted"/>
        <w:rPr>
          <w:rStyle w:val="Strong"/>
          <w:rFonts w:eastAsia="OpenSymbol"/>
          <w:color w:val="000000"/>
        </w:rPr>
      </w:pPr>
      <w:r>
        <w:rPr>
          <w:rStyle w:val="Strong"/>
          <w:rFonts w:eastAsia="OpenSymbol"/>
          <w:color w:val="000000"/>
        </w:rPr>
        <w:t>#include &lt;</w:t>
      </w:r>
      <w:proofErr w:type="spellStart"/>
      <w:r>
        <w:rPr>
          <w:rStyle w:val="Strong"/>
          <w:rFonts w:eastAsia="OpenSymbol"/>
          <w:color w:val="000000"/>
        </w:rPr>
        <w:t>linux</w:t>
      </w:r>
      <w:proofErr w:type="spellEnd"/>
      <w:r>
        <w:rPr>
          <w:rStyle w:val="Strong"/>
          <w:rFonts w:eastAsia="OpenSymbol"/>
          <w:color w:val="000000"/>
        </w:rPr>
        <w:t>/</w:t>
      </w:r>
      <w:proofErr w:type="spellStart"/>
      <w:r>
        <w:rPr>
          <w:rStyle w:val="Strong"/>
          <w:rFonts w:eastAsia="OpenSymbol"/>
          <w:color w:val="000000"/>
        </w:rPr>
        <w:t>syscalls.h</w:t>
      </w:r>
      <w:proofErr w:type="spellEnd"/>
      <w:r>
        <w:rPr>
          <w:rStyle w:val="Strong"/>
          <w:rFonts w:eastAsia="OpenSymbol"/>
          <w:color w:val="000000"/>
        </w:rPr>
        <w:t>&gt;</w:t>
      </w:r>
    </w:p>
    <w:p w14:paraId="68C3777A" w14:textId="77777777" w:rsidR="00733EE8" w:rsidRDefault="00733EE8" w:rsidP="00733EE8">
      <w:pPr>
        <w:pStyle w:val="HTMLPreformatted"/>
        <w:rPr>
          <w:rStyle w:val="Strong"/>
          <w:rFonts w:eastAsia="OpenSymbol"/>
          <w:color w:val="000000"/>
        </w:rPr>
      </w:pPr>
      <w:r>
        <w:rPr>
          <w:rStyle w:val="Strong"/>
          <w:rFonts w:eastAsia="OpenSymbol"/>
          <w:color w:val="000000"/>
        </w:rPr>
        <w:t>#include &lt;</w:t>
      </w:r>
      <w:proofErr w:type="spellStart"/>
      <w:r>
        <w:rPr>
          <w:rStyle w:val="Strong"/>
          <w:rFonts w:eastAsia="OpenSymbol"/>
          <w:color w:val="000000"/>
        </w:rPr>
        <w:t>linux</w:t>
      </w:r>
      <w:proofErr w:type="spellEnd"/>
      <w:r>
        <w:rPr>
          <w:rStyle w:val="Strong"/>
          <w:rFonts w:eastAsia="OpenSymbol"/>
          <w:color w:val="000000"/>
        </w:rPr>
        <w:t>/</w:t>
      </w:r>
      <w:proofErr w:type="spellStart"/>
      <w:r>
        <w:rPr>
          <w:rStyle w:val="Strong"/>
          <w:rFonts w:eastAsia="OpenSymbol"/>
          <w:color w:val="000000"/>
        </w:rPr>
        <w:t>printk.h</w:t>
      </w:r>
      <w:proofErr w:type="spellEnd"/>
      <w:r>
        <w:rPr>
          <w:rStyle w:val="Strong"/>
          <w:rFonts w:eastAsia="OpenSymbol"/>
          <w:color w:val="000000"/>
        </w:rPr>
        <w:t>&gt;</w:t>
      </w:r>
    </w:p>
    <w:p w14:paraId="2DCB6AB9" w14:textId="224B00A1" w:rsidR="00733EE8" w:rsidRDefault="00733EE8" w:rsidP="00733EE8">
      <w:pPr>
        <w:pStyle w:val="HTMLPreformatted"/>
        <w:rPr>
          <w:rStyle w:val="Strong"/>
          <w:rFonts w:eastAsia="OpenSymbol"/>
          <w:color w:val="000000"/>
        </w:rPr>
      </w:pPr>
      <w:r>
        <w:rPr>
          <w:rStyle w:val="Strong"/>
          <w:rFonts w:eastAsia="OpenSymbol"/>
          <w:color w:val="000000"/>
        </w:rPr>
        <w:t>SYSCALL_</w:t>
      </w:r>
      <w:proofErr w:type="gramStart"/>
      <w:r>
        <w:rPr>
          <w:rStyle w:val="Strong"/>
          <w:rFonts w:eastAsia="OpenSymbol"/>
          <w:color w:val="000000"/>
        </w:rPr>
        <w:t>DEFINE(</w:t>
      </w:r>
      <w:proofErr w:type="spellStart"/>
      <w:proofErr w:type="gramEnd"/>
      <w:r>
        <w:rPr>
          <w:rStyle w:val="Strong"/>
          <w:rFonts w:eastAsia="OpenSymbol"/>
          <w:color w:val="000000"/>
        </w:rPr>
        <w:t>my_syscall</w:t>
      </w:r>
      <w:proofErr w:type="spellEnd"/>
      <w:r>
        <w:rPr>
          <w:rStyle w:val="Strong"/>
          <w:rFonts w:eastAsia="OpenSymbol"/>
          <w:color w:val="000000"/>
        </w:rPr>
        <w:t>)</w:t>
      </w:r>
    </w:p>
    <w:p w14:paraId="6FCA0828" w14:textId="77777777" w:rsidR="00733EE8" w:rsidRDefault="00733EE8" w:rsidP="00733EE8">
      <w:pPr>
        <w:pStyle w:val="HTMLPreformatted"/>
        <w:rPr>
          <w:rStyle w:val="Strong"/>
          <w:rFonts w:eastAsia="OpenSymbol"/>
          <w:color w:val="000000"/>
        </w:rPr>
      </w:pPr>
      <w:r>
        <w:rPr>
          <w:rStyle w:val="Strong"/>
          <w:rFonts w:eastAsia="OpenSymbol"/>
          <w:color w:val="000000"/>
        </w:rPr>
        <w:t>{</w:t>
      </w:r>
    </w:p>
    <w:p w14:paraId="34A7D547" w14:textId="49C899A0" w:rsidR="00733EE8" w:rsidRDefault="00733EE8" w:rsidP="00733EE8">
      <w:pPr>
        <w:pStyle w:val="HTMLPreformatted"/>
        <w:rPr>
          <w:rStyle w:val="Strong"/>
          <w:rFonts w:eastAsia="OpenSymbol"/>
          <w:color w:val="000000"/>
        </w:rPr>
      </w:pPr>
      <w:r>
        <w:rPr>
          <w:rStyle w:val="Strong"/>
          <w:rFonts w:eastAsia="OpenSymbol"/>
          <w:color w:val="000000"/>
        </w:rPr>
        <w:t xml:space="preserve">   </w:t>
      </w:r>
      <w:proofErr w:type="spellStart"/>
      <w:proofErr w:type="gramStart"/>
      <w:r>
        <w:rPr>
          <w:rStyle w:val="Strong"/>
          <w:rFonts w:eastAsia="OpenSymbol"/>
          <w:color w:val="000000"/>
        </w:rPr>
        <w:t>printk</w:t>
      </w:r>
      <w:proofErr w:type="spellEnd"/>
      <w:r>
        <w:rPr>
          <w:rStyle w:val="Strong"/>
          <w:rFonts w:eastAsia="OpenSymbol"/>
          <w:color w:val="000000"/>
        </w:rPr>
        <w:t>(</w:t>
      </w:r>
      <w:proofErr w:type="gramEnd"/>
      <w:r>
        <w:rPr>
          <w:rStyle w:val="Strong"/>
          <w:rFonts w:eastAsia="OpenSymbol"/>
          <w:color w:val="000000"/>
        </w:rPr>
        <w:t>KERN_EMERG "Hello from John Doe \n");</w:t>
      </w:r>
    </w:p>
    <w:p w14:paraId="25ADCA41" w14:textId="2FBA7840" w:rsidR="00733EE8" w:rsidRDefault="00733EE8" w:rsidP="00733EE8">
      <w:pPr>
        <w:pStyle w:val="HTMLPreformatted"/>
        <w:rPr>
          <w:rStyle w:val="Strong"/>
          <w:rFonts w:eastAsia="OpenSymbol"/>
          <w:color w:val="000000"/>
        </w:rPr>
      </w:pPr>
      <w:r>
        <w:rPr>
          <w:rStyle w:val="Strong"/>
          <w:rFonts w:eastAsia="OpenSymbol"/>
          <w:color w:val="000000"/>
        </w:rPr>
        <w:t xml:space="preserve">   </w:t>
      </w:r>
    </w:p>
    <w:p w14:paraId="1734E1B4" w14:textId="77777777" w:rsidR="00733EE8" w:rsidRDefault="00733EE8" w:rsidP="00733EE8">
      <w:pPr>
        <w:pStyle w:val="HTMLPreformatted"/>
        <w:rPr>
          <w:rStyle w:val="Strong"/>
          <w:rFonts w:eastAsia="OpenSymbol"/>
          <w:color w:val="000000"/>
        </w:rPr>
      </w:pPr>
      <w:r>
        <w:rPr>
          <w:rStyle w:val="Strong"/>
          <w:rFonts w:eastAsia="OpenSymbol"/>
          <w:color w:val="000000"/>
        </w:rPr>
        <w:t xml:space="preserve">   return </w:t>
      </w:r>
      <w:proofErr w:type="gramStart"/>
      <w:r>
        <w:rPr>
          <w:rStyle w:val="Strong"/>
          <w:rFonts w:eastAsia="OpenSymbol"/>
          <w:color w:val="000000"/>
        </w:rPr>
        <w:t>0;</w:t>
      </w:r>
      <w:proofErr w:type="gramEnd"/>
    </w:p>
    <w:p w14:paraId="62C371CF" w14:textId="77777777" w:rsidR="00733EE8" w:rsidRDefault="00733EE8" w:rsidP="00733EE8">
      <w:pPr>
        <w:pStyle w:val="HTMLPreformatted"/>
        <w:rPr>
          <w:color w:val="000000"/>
        </w:rPr>
      </w:pPr>
      <w:r>
        <w:rPr>
          <w:rStyle w:val="Strong"/>
          <w:rFonts w:eastAsia="OpenSymbol"/>
          <w:color w:val="000000"/>
        </w:rPr>
        <w:t>}</w:t>
      </w:r>
    </w:p>
    <w:p w14:paraId="7EF1ED9C" w14:textId="3263D696" w:rsidR="00733EE8" w:rsidRDefault="00733EE8" w:rsidP="00733EE8">
      <w:pPr>
        <w:widowControl/>
        <w:numPr>
          <w:ilvl w:val="0"/>
          <w:numId w:val="40"/>
        </w:numPr>
        <w:suppressAutoHyphens w:val="0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Make sure to use </w:t>
      </w:r>
      <w:r>
        <w:rPr>
          <w:rStyle w:val="Strong"/>
          <w:rFonts w:ascii="Courier New" w:hAnsi="Courier New" w:cs="Courier New"/>
          <w:color w:val="000000"/>
          <w:sz w:val="20"/>
          <w:szCs w:val="20"/>
        </w:rPr>
        <w:t>SYSCALL_DEFINE</w:t>
      </w:r>
      <w:r>
        <w:rPr>
          <w:color w:val="000000"/>
          <w:sz w:val="27"/>
          <w:szCs w:val="27"/>
        </w:rPr>
        <w:t> properly. Tip: Look for examples within the kernel code, such as in </w:t>
      </w:r>
      <w:hyperlink r:id="rId8" w:anchor="linux+v3.6.1/kernel/groups.c#L202" w:history="1">
        <w:r>
          <w:rPr>
            <w:rStyle w:val="Hyperlink"/>
            <w:rFonts w:ascii="Courier New" w:hAnsi="Courier New" w:cs="Courier New"/>
            <w:sz w:val="20"/>
            <w:szCs w:val="20"/>
          </w:rPr>
          <w:t>kernel/</w:t>
        </w:r>
        <w:proofErr w:type="spellStart"/>
        <w:r>
          <w:rPr>
            <w:rStyle w:val="Hyperlink"/>
            <w:rFonts w:ascii="Courier New" w:hAnsi="Courier New" w:cs="Courier New"/>
            <w:sz w:val="20"/>
            <w:szCs w:val="20"/>
          </w:rPr>
          <w:t>groups.c</w:t>
        </w:r>
        <w:proofErr w:type="spellEnd"/>
      </w:hyperlink>
    </w:p>
    <w:p w14:paraId="22356A97" w14:textId="77777777" w:rsidR="00733EE8" w:rsidRDefault="00733EE8" w:rsidP="00733EE8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(It is not what you would think of first! There are </w:t>
      </w:r>
      <w:r>
        <w:rPr>
          <w:rStyle w:val="Emphasis"/>
          <w:b/>
          <w:bCs/>
          <w:color w:val="000000"/>
          <w:sz w:val="27"/>
          <w:szCs w:val="27"/>
        </w:rPr>
        <w:t>extra commas</w:t>
      </w:r>
      <w:r>
        <w:rPr>
          <w:color w:val="000000"/>
          <w:sz w:val="27"/>
          <w:szCs w:val="27"/>
        </w:rPr>
        <w:t>.).</w:t>
      </w:r>
    </w:p>
    <w:p w14:paraId="7646F280" w14:textId="31A3FA84" w:rsidR="00733EE8" w:rsidRDefault="00733EE8" w:rsidP="00733EE8">
      <w:pPr>
        <w:widowControl/>
        <w:numPr>
          <w:ilvl w:val="0"/>
          <w:numId w:val="40"/>
        </w:numPr>
        <w:suppressAutoHyphens w:val="0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Here is the command to make </w:t>
      </w:r>
      <w:proofErr w:type="spellStart"/>
      <w:r>
        <w:rPr>
          <w:color w:val="000000"/>
          <w:sz w:val="27"/>
          <w:szCs w:val="27"/>
        </w:rPr>
        <w:t>kbuild</w:t>
      </w:r>
      <w:proofErr w:type="spellEnd"/>
      <w:r>
        <w:rPr>
          <w:color w:val="000000"/>
          <w:sz w:val="27"/>
          <w:szCs w:val="27"/>
        </w:rPr>
        <w:t xml:space="preserve"> just try to compile your </w:t>
      </w:r>
      <w:proofErr w:type="spellStart"/>
      <w:r>
        <w:rPr>
          <w:color w:val="000000"/>
          <w:sz w:val="27"/>
          <w:szCs w:val="27"/>
        </w:rPr>
        <w:t>my_syscall.c</w:t>
      </w:r>
      <w:proofErr w:type="spellEnd"/>
      <w:r>
        <w:rPr>
          <w:color w:val="000000"/>
          <w:sz w:val="27"/>
          <w:szCs w:val="27"/>
        </w:rPr>
        <w:t xml:space="preserve"> file, so you will quickly find out about syntax and other compile time errors:</w:t>
      </w:r>
    </w:p>
    <w:p w14:paraId="1AD21BED" w14:textId="19427B02" w:rsidR="00733EE8" w:rsidRDefault="00733EE8" w:rsidP="00733EE8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necessary, </w:t>
      </w:r>
      <w:r>
        <w:rPr>
          <w:rStyle w:val="Strong"/>
          <w:rFonts w:ascii="Courier New" w:eastAsia="OpenSymbol" w:hAnsi="Courier New" w:cs="Courier New"/>
          <w:color w:val="000000"/>
          <w:sz w:val="20"/>
          <w:szCs w:val="20"/>
        </w:rPr>
        <w:t xml:space="preserve">cd ~/kernel/your </w:t>
      </w:r>
      <w:proofErr w:type="spellStart"/>
      <w:r>
        <w:rPr>
          <w:rStyle w:val="Strong"/>
          <w:rFonts w:ascii="Courier New" w:eastAsia="OpenSymbol" w:hAnsi="Courier New" w:cs="Courier New"/>
          <w:color w:val="000000"/>
          <w:sz w:val="20"/>
          <w:szCs w:val="20"/>
        </w:rPr>
        <w:t>linux</w:t>
      </w:r>
      <w:proofErr w:type="spellEnd"/>
      <w:r>
        <w:rPr>
          <w:rStyle w:val="Strong"/>
          <w:rFonts w:ascii="Courier New" w:eastAsia="OpenSymbol" w:hAnsi="Courier New" w:cs="Courier New"/>
          <w:color w:val="000000"/>
          <w:sz w:val="20"/>
          <w:szCs w:val="20"/>
        </w:rPr>
        <w:t xml:space="preserve"> version</w:t>
      </w:r>
      <w:r>
        <w:rPr>
          <w:color w:val="000000"/>
          <w:sz w:val="27"/>
          <w:szCs w:val="27"/>
        </w:rPr>
        <w:t xml:space="preserve"> You MUST be at the top of the kernel source tree, even though the </w:t>
      </w:r>
      <w:proofErr w:type="spellStart"/>
      <w:r>
        <w:rPr>
          <w:color w:val="000000"/>
          <w:sz w:val="27"/>
          <w:szCs w:val="27"/>
        </w:rPr>
        <w:t>Makefile</w:t>
      </w:r>
      <w:proofErr w:type="spellEnd"/>
      <w:r>
        <w:rPr>
          <w:color w:val="000000"/>
          <w:sz w:val="27"/>
          <w:szCs w:val="27"/>
        </w:rPr>
        <w:t xml:space="preserve"> and </w:t>
      </w:r>
      <w:proofErr w:type="spellStart"/>
      <w:r>
        <w:rPr>
          <w:color w:val="000000"/>
          <w:sz w:val="27"/>
          <w:szCs w:val="27"/>
        </w:rPr>
        <w:t>my_syscall.c</w:t>
      </w:r>
      <w:proofErr w:type="spellEnd"/>
      <w:r>
        <w:rPr>
          <w:color w:val="000000"/>
          <w:sz w:val="27"/>
          <w:szCs w:val="27"/>
        </w:rPr>
        <w:t xml:space="preserve"> you edited were in the ~/kernel/your kernel version/kernel subdirectory.</w:t>
      </w:r>
    </w:p>
    <w:p w14:paraId="09861DA8" w14:textId="2F4E656C" w:rsidR="00733EE8" w:rsidRDefault="00733EE8" w:rsidP="00733EE8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Command: </w:t>
      </w:r>
      <w:r>
        <w:rPr>
          <w:rStyle w:val="Strong"/>
          <w:rFonts w:ascii="Courier New" w:eastAsia="OpenSymbol" w:hAnsi="Courier New" w:cs="Courier New"/>
          <w:color w:val="000000"/>
          <w:sz w:val="20"/>
          <w:szCs w:val="20"/>
        </w:rPr>
        <w:t>make kernel/</w:t>
      </w:r>
      <w:proofErr w:type="spellStart"/>
      <w:r>
        <w:rPr>
          <w:rStyle w:val="Strong"/>
          <w:rFonts w:ascii="Courier New" w:eastAsia="OpenSymbol" w:hAnsi="Courier New" w:cs="Courier New"/>
          <w:color w:val="000000"/>
          <w:sz w:val="20"/>
          <w:szCs w:val="20"/>
        </w:rPr>
        <w:t>my_</w:t>
      </w:r>
      <w:proofErr w:type="gramStart"/>
      <w:r>
        <w:rPr>
          <w:rStyle w:val="Strong"/>
          <w:rFonts w:ascii="Courier New" w:eastAsia="OpenSymbol" w:hAnsi="Courier New" w:cs="Courier New"/>
          <w:color w:val="000000"/>
          <w:sz w:val="20"/>
          <w:szCs w:val="20"/>
        </w:rPr>
        <w:t>syscall.o</w:t>
      </w:r>
      <w:proofErr w:type="spellEnd"/>
      <w:proofErr w:type="gramEnd"/>
    </w:p>
    <w:p w14:paraId="792C5F3D" w14:textId="77777777" w:rsidR="00733EE8" w:rsidRDefault="00733EE8" w:rsidP="00733EE8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FIX AND TRY AGAIN if there are any error messages! Don't go on.</w:t>
      </w:r>
    </w:p>
    <w:p w14:paraId="364EA39E" w14:textId="5161A870" w:rsidR="00733EE8" w:rsidRDefault="00733EE8" w:rsidP="00733EE8">
      <w:pPr>
        <w:widowControl/>
        <w:numPr>
          <w:ilvl w:val="0"/>
          <w:numId w:val="40"/>
        </w:numPr>
        <w:suppressAutoHyphens w:val="0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When building </w:t>
      </w:r>
      <w:proofErr w:type="spellStart"/>
      <w:r>
        <w:rPr>
          <w:rStyle w:val="Strong"/>
          <w:rFonts w:ascii="Courier New" w:hAnsi="Courier New" w:cs="Courier New"/>
          <w:color w:val="000000"/>
          <w:sz w:val="20"/>
          <w:szCs w:val="20"/>
        </w:rPr>
        <w:t>my_</w:t>
      </w:r>
      <w:proofErr w:type="gramStart"/>
      <w:r>
        <w:rPr>
          <w:rStyle w:val="Strong"/>
          <w:rFonts w:ascii="Courier New" w:hAnsi="Courier New" w:cs="Courier New"/>
          <w:color w:val="000000"/>
          <w:sz w:val="20"/>
          <w:szCs w:val="20"/>
        </w:rPr>
        <w:t>syscall.o</w:t>
      </w:r>
      <w:proofErr w:type="spellEnd"/>
      <w:proofErr w:type="gramEnd"/>
      <w:r>
        <w:rPr>
          <w:color w:val="000000"/>
          <w:sz w:val="27"/>
          <w:szCs w:val="27"/>
        </w:rPr>
        <w:t> was successful, spark off a full kernel build with: </w:t>
      </w:r>
      <w:r>
        <w:rPr>
          <w:rStyle w:val="Strong"/>
          <w:rFonts w:ascii="Courier New" w:hAnsi="Courier New" w:cs="Courier New"/>
          <w:color w:val="000000"/>
          <w:sz w:val="20"/>
          <w:szCs w:val="20"/>
        </w:rPr>
        <w:t>time make -j 3</w:t>
      </w:r>
    </w:p>
    <w:p w14:paraId="01E7B301" w14:textId="77777777" w:rsidR="00733EE8" w:rsidRDefault="00733EE8" w:rsidP="00733EE8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(</w:t>
      </w:r>
      <w:proofErr w:type="gramStart"/>
      <w:r>
        <w:rPr>
          <w:rStyle w:val="HTMLCode"/>
          <w:b/>
          <w:bCs/>
          <w:color w:val="000000"/>
        </w:rPr>
        <w:t>make</w:t>
      </w:r>
      <w:proofErr w:type="gramEnd"/>
      <w:r>
        <w:rPr>
          <w:rStyle w:val="HTMLCode"/>
          <w:b/>
          <w:bCs/>
          <w:color w:val="000000"/>
        </w:rPr>
        <w:t xml:space="preserve"> -j 3</w:t>
      </w:r>
      <w:r>
        <w:rPr>
          <w:color w:val="000000"/>
          <w:sz w:val="27"/>
          <w:szCs w:val="27"/>
        </w:rPr>
        <w:t> with the concurrent jobs option -j may speed things up. The </w:t>
      </w:r>
      <w:r>
        <w:rPr>
          <w:rStyle w:val="Strong"/>
          <w:rFonts w:ascii="Courier New" w:eastAsia="OpenSymbol" w:hAnsi="Courier New" w:cs="Courier New"/>
          <w:color w:val="000000"/>
          <w:sz w:val="20"/>
          <w:szCs w:val="20"/>
        </w:rPr>
        <w:t>time</w:t>
      </w:r>
      <w:r>
        <w:rPr>
          <w:color w:val="000000"/>
          <w:sz w:val="27"/>
          <w:szCs w:val="27"/>
        </w:rPr>
        <w:t xml:space="preserve"> will tell you how long it </w:t>
      </w:r>
      <w:proofErr w:type="gramStart"/>
      <w:r>
        <w:rPr>
          <w:color w:val="000000"/>
          <w:sz w:val="27"/>
          <w:szCs w:val="27"/>
        </w:rPr>
        <w:t>took..</w:t>
      </w:r>
      <w:proofErr w:type="gramEnd"/>
      <w:r>
        <w:rPr>
          <w:color w:val="000000"/>
          <w:sz w:val="27"/>
          <w:szCs w:val="27"/>
        </w:rPr>
        <w:t>)</w:t>
      </w:r>
    </w:p>
    <w:p w14:paraId="30CACF3B" w14:textId="77777777" w:rsidR="00733EE8" w:rsidRDefault="00733EE8" w:rsidP="00733EE8">
      <w:pPr>
        <w:widowControl/>
        <w:numPr>
          <w:ilvl w:val="0"/>
          <w:numId w:val="40"/>
        </w:numPr>
        <w:suppressAutoHyphens w:val="0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must of course, after (1) </w:t>
      </w:r>
      <w:r>
        <w:rPr>
          <w:rStyle w:val="Strong"/>
          <w:color w:val="000000"/>
          <w:sz w:val="27"/>
          <w:szCs w:val="27"/>
        </w:rPr>
        <w:t>building</w:t>
      </w:r>
      <w:r>
        <w:rPr>
          <w:color w:val="000000"/>
          <w:sz w:val="27"/>
          <w:szCs w:val="27"/>
        </w:rPr>
        <w:t> your modified kernel (as done in the previous lab) you must</w:t>
      </w:r>
    </w:p>
    <w:p w14:paraId="6F7CE82B" w14:textId="77777777" w:rsidR="00733EE8" w:rsidRDefault="00733EE8" w:rsidP="00733EE8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(2) </w:t>
      </w:r>
      <w:r>
        <w:rPr>
          <w:rStyle w:val="Strong"/>
          <w:rFonts w:eastAsia="OpenSymbol"/>
          <w:color w:val="000000"/>
          <w:sz w:val="27"/>
          <w:szCs w:val="27"/>
        </w:rPr>
        <w:t>copy</w:t>
      </w:r>
      <w:r>
        <w:rPr>
          <w:color w:val="000000"/>
          <w:sz w:val="27"/>
          <w:szCs w:val="27"/>
        </w:rPr>
        <w:t> into </w:t>
      </w:r>
      <w:r>
        <w:rPr>
          <w:rStyle w:val="Strong"/>
          <w:rFonts w:ascii="Courier New" w:eastAsia="OpenSymbol" w:hAnsi="Courier New" w:cs="Courier New"/>
          <w:color w:val="000000"/>
          <w:sz w:val="20"/>
          <w:szCs w:val="20"/>
        </w:rPr>
        <w:t>/boot</w:t>
      </w:r>
      <w:r>
        <w:rPr>
          <w:color w:val="000000"/>
          <w:sz w:val="27"/>
          <w:szCs w:val="27"/>
        </w:rPr>
        <w:t> your modified kernel from the file named </w:t>
      </w:r>
      <w:proofErr w:type="spellStart"/>
      <w:r>
        <w:rPr>
          <w:rStyle w:val="Strong"/>
          <w:rFonts w:ascii="Courier New" w:eastAsia="OpenSymbol" w:hAnsi="Courier New" w:cs="Courier New"/>
          <w:color w:val="000000"/>
          <w:sz w:val="20"/>
          <w:szCs w:val="20"/>
        </w:rPr>
        <w:t>bzImage</w:t>
      </w:r>
      <w:proofErr w:type="spellEnd"/>
      <w:r>
        <w:rPr>
          <w:color w:val="000000"/>
          <w:sz w:val="27"/>
          <w:szCs w:val="27"/>
        </w:rPr>
        <w:t> within </w:t>
      </w:r>
      <w:r>
        <w:rPr>
          <w:rStyle w:val="Strong"/>
          <w:rFonts w:ascii="Courier New" w:eastAsia="OpenSymbol" w:hAnsi="Courier New" w:cs="Courier New"/>
          <w:color w:val="000000"/>
          <w:sz w:val="20"/>
          <w:szCs w:val="20"/>
        </w:rPr>
        <w:t>arch/x86/boot</w:t>
      </w:r>
      <w:r>
        <w:rPr>
          <w:color w:val="000000"/>
          <w:sz w:val="27"/>
          <w:szCs w:val="27"/>
        </w:rPr>
        <w:t> and (3) </w:t>
      </w:r>
      <w:r>
        <w:rPr>
          <w:rStyle w:val="Strong"/>
          <w:rFonts w:eastAsia="OpenSymbol"/>
          <w:color w:val="000000"/>
          <w:sz w:val="27"/>
          <w:szCs w:val="27"/>
        </w:rPr>
        <w:t>reboot</w:t>
      </w:r>
      <w:r>
        <w:rPr>
          <w:color w:val="000000"/>
          <w:sz w:val="27"/>
          <w:szCs w:val="27"/>
        </w:rPr>
        <w:t xml:space="preserve"> the virtual machine so it runs </w:t>
      </w:r>
      <w:proofErr w:type="gramStart"/>
      <w:r>
        <w:rPr>
          <w:color w:val="000000"/>
          <w:sz w:val="27"/>
          <w:szCs w:val="27"/>
        </w:rPr>
        <w:t>the your</w:t>
      </w:r>
      <w:proofErr w:type="gramEnd"/>
      <w:r>
        <w:rPr>
          <w:color w:val="000000"/>
          <w:sz w:val="27"/>
          <w:szCs w:val="27"/>
        </w:rPr>
        <w:t xml:space="preserve"> revised kernel.</w:t>
      </w:r>
    </w:p>
    <w:p w14:paraId="25E3B362" w14:textId="52FF5FF8" w:rsidR="00733EE8" w:rsidRDefault="00733EE8" w:rsidP="00733EE8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source for the copying is </w:t>
      </w:r>
      <w:r>
        <w:rPr>
          <w:rStyle w:val="Strong"/>
          <w:rFonts w:ascii="Courier New" w:eastAsia="OpenSymbol" w:hAnsi="Courier New" w:cs="Courier New"/>
          <w:color w:val="000000"/>
          <w:sz w:val="20"/>
          <w:szCs w:val="20"/>
        </w:rPr>
        <w:t>arch/x86/boot/</w:t>
      </w:r>
      <w:proofErr w:type="spellStart"/>
      <w:r>
        <w:rPr>
          <w:rStyle w:val="Strong"/>
          <w:rFonts w:ascii="Courier New" w:eastAsia="OpenSymbol" w:hAnsi="Courier New" w:cs="Courier New"/>
          <w:color w:val="000000"/>
          <w:sz w:val="20"/>
          <w:szCs w:val="20"/>
        </w:rPr>
        <w:t>bzImage</w:t>
      </w:r>
      <w:proofErr w:type="spellEnd"/>
      <w:r>
        <w:rPr>
          <w:color w:val="000000"/>
          <w:sz w:val="27"/>
          <w:szCs w:val="27"/>
        </w:rPr>
        <w:t> (of course, </w:t>
      </w:r>
      <w:r>
        <w:rPr>
          <w:rStyle w:val="Strong"/>
          <w:rFonts w:ascii="Courier New" w:eastAsia="OpenSymbol" w:hAnsi="Courier New" w:cs="Courier New"/>
          <w:color w:val="000000"/>
          <w:sz w:val="20"/>
          <w:szCs w:val="20"/>
        </w:rPr>
        <w:t>arch</w:t>
      </w:r>
      <w:r>
        <w:rPr>
          <w:color w:val="000000"/>
          <w:sz w:val="27"/>
          <w:szCs w:val="27"/>
        </w:rPr>
        <w:t> is under </w:t>
      </w:r>
      <w:r>
        <w:rPr>
          <w:rStyle w:val="Strong"/>
          <w:rFonts w:ascii="Courier New" w:eastAsia="OpenSymbol" w:hAnsi="Courier New" w:cs="Courier New"/>
          <w:color w:val="000000"/>
          <w:sz w:val="20"/>
          <w:szCs w:val="20"/>
        </w:rPr>
        <w:t xml:space="preserve">~/kernel/your </w:t>
      </w:r>
      <w:proofErr w:type="spellStart"/>
      <w:r>
        <w:rPr>
          <w:rStyle w:val="Strong"/>
          <w:rFonts w:ascii="Courier New" w:eastAsia="OpenSymbol" w:hAnsi="Courier New" w:cs="Courier New"/>
          <w:color w:val="000000"/>
          <w:sz w:val="20"/>
          <w:szCs w:val="20"/>
        </w:rPr>
        <w:t>linux</w:t>
      </w:r>
      <w:proofErr w:type="spellEnd"/>
      <w:r>
        <w:rPr>
          <w:rStyle w:val="Strong"/>
          <w:rFonts w:ascii="Courier New" w:eastAsia="OpenSymbol" w:hAnsi="Courier New" w:cs="Courier New"/>
          <w:color w:val="000000"/>
          <w:sz w:val="20"/>
          <w:szCs w:val="20"/>
        </w:rPr>
        <w:t xml:space="preserve"> version</w:t>
      </w:r>
    </w:p>
    <w:p w14:paraId="2B657086" w14:textId="77777777" w:rsidR="00733EE8" w:rsidRDefault="00733EE8" w:rsidP="00733EE8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destination for the copying is </w:t>
      </w:r>
      <w:r>
        <w:rPr>
          <w:rStyle w:val="Strong"/>
          <w:rFonts w:ascii="Courier New" w:eastAsia="OpenSymbol" w:hAnsi="Courier New" w:cs="Courier New"/>
          <w:color w:val="000000"/>
          <w:sz w:val="20"/>
          <w:szCs w:val="20"/>
        </w:rPr>
        <w:t>/boot/linux-3.10.12csi500</w:t>
      </w:r>
    </w:p>
    <w:p w14:paraId="6D9A87D0" w14:textId="508B6CC6" w:rsidR="00733EE8" w:rsidRDefault="00733EE8" w:rsidP="00733EE8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Long-winded command that works from anywhere: </w:t>
      </w:r>
      <w:r>
        <w:rPr>
          <w:rStyle w:val="Strong"/>
          <w:rFonts w:ascii="Courier New" w:eastAsia="OpenSymbol" w:hAnsi="Courier New" w:cs="Courier New"/>
          <w:color w:val="000000"/>
          <w:sz w:val="20"/>
          <w:szCs w:val="20"/>
        </w:rPr>
        <w:t xml:space="preserve">cp ~/kernel/your </w:t>
      </w:r>
      <w:proofErr w:type="spellStart"/>
      <w:r>
        <w:rPr>
          <w:rStyle w:val="Strong"/>
          <w:rFonts w:ascii="Courier New" w:eastAsia="OpenSymbol" w:hAnsi="Courier New" w:cs="Courier New"/>
          <w:color w:val="000000"/>
          <w:sz w:val="20"/>
          <w:szCs w:val="20"/>
        </w:rPr>
        <w:t>linux</w:t>
      </w:r>
      <w:proofErr w:type="spellEnd"/>
      <w:r>
        <w:rPr>
          <w:rStyle w:val="Strong"/>
          <w:rFonts w:ascii="Courier New" w:eastAsia="OpenSymbol" w:hAnsi="Courier New" w:cs="Courier New"/>
          <w:color w:val="000000"/>
          <w:sz w:val="20"/>
          <w:szCs w:val="20"/>
        </w:rPr>
        <w:t xml:space="preserve"> version/arch/x86/boot/</w:t>
      </w:r>
      <w:proofErr w:type="spellStart"/>
      <w:r>
        <w:rPr>
          <w:rStyle w:val="Strong"/>
          <w:rFonts w:ascii="Courier New" w:eastAsia="OpenSymbol" w:hAnsi="Courier New" w:cs="Courier New"/>
          <w:color w:val="000000"/>
          <w:sz w:val="20"/>
          <w:szCs w:val="20"/>
        </w:rPr>
        <w:t>bzImage</w:t>
      </w:r>
      <w:proofErr w:type="spellEnd"/>
      <w:r>
        <w:rPr>
          <w:rStyle w:val="Strong"/>
          <w:rFonts w:ascii="Courier New" w:eastAsia="OpenSymbol" w:hAnsi="Courier New" w:cs="Courier New"/>
          <w:color w:val="000000"/>
          <w:sz w:val="20"/>
          <w:szCs w:val="20"/>
        </w:rPr>
        <w:t xml:space="preserve"> /boot/</w:t>
      </w:r>
      <w:proofErr w:type="spellStart"/>
      <w:r>
        <w:rPr>
          <w:rStyle w:val="Strong"/>
          <w:rFonts w:ascii="Courier New" w:eastAsia="OpenSymbol" w:hAnsi="Courier New" w:cs="Courier New"/>
          <w:color w:val="000000"/>
          <w:sz w:val="20"/>
          <w:szCs w:val="20"/>
        </w:rPr>
        <w:t>yourlinux</w:t>
      </w:r>
      <w:proofErr w:type="spellEnd"/>
      <w:r>
        <w:rPr>
          <w:rStyle w:val="Strong"/>
          <w:rFonts w:ascii="Courier New" w:eastAsia="OpenSymbol" w:hAnsi="Courier New" w:cs="Courier New"/>
          <w:color w:val="000000"/>
          <w:sz w:val="20"/>
          <w:szCs w:val="20"/>
        </w:rPr>
        <w:t xml:space="preserve"> version</w:t>
      </w:r>
    </w:p>
    <w:p w14:paraId="379381B0" w14:textId="77777777" w:rsidR="00733EE8" w:rsidRDefault="00733EE8" w:rsidP="00733EE8">
      <w:pPr>
        <w:pStyle w:val="NormalWeb"/>
        <w:ind w:left="720"/>
        <w:rPr>
          <w:color w:val="000000"/>
          <w:sz w:val="27"/>
          <w:szCs w:val="27"/>
        </w:rPr>
      </w:pPr>
      <w:r>
        <w:rPr>
          <w:rStyle w:val="Strong"/>
          <w:rFonts w:eastAsia="OpenSymbol"/>
          <w:color w:val="000000"/>
          <w:sz w:val="27"/>
          <w:szCs w:val="27"/>
        </w:rPr>
        <w:t>Write and compile an application program in into your virtual machine and run it</w:t>
      </w:r>
      <w:r>
        <w:rPr>
          <w:color w:val="000000"/>
          <w:sz w:val="27"/>
          <w:szCs w:val="27"/>
        </w:rPr>
        <w:t> to test your system call.</w:t>
      </w:r>
    </w:p>
    <w:p w14:paraId="101813A5" w14:textId="77777777" w:rsidR="00167815" w:rsidRDefault="00167815" w:rsidP="00B6724A">
      <w:pPr>
        <w:ind w:left="360"/>
        <w:rPr>
          <w:rFonts w:asciiTheme="minorHAnsi" w:hAnsiTheme="minorHAnsi"/>
          <w:sz w:val="22"/>
          <w:szCs w:val="22"/>
        </w:rPr>
      </w:pPr>
    </w:p>
    <w:p w14:paraId="06B65B9D" w14:textId="77777777" w:rsidR="00267641" w:rsidRDefault="00267641" w:rsidP="00B6724A">
      <w:pPr>
        <w:ind w:left="360"/>
        <w:rPr>
          <w:rFonts w:asciiTheme="minorHAnsi" w:hAnsiTheme="minorHAnsi"/>
          <w:sz w:val="22"/>
          <w:szCs w:val="22"/>
        </w:rPr>
      </w:pPr>
    </w:p>
    <w:p w14:paraId="1CE55221" w14:textId="77777777" w:rsidR="00B6724A" w:rsidRDefault="00B6724A" w:rsidP="00B672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Submission requirements</w:t>
      </w:r>
    </w:p>
    <w:p w14:paraId="248C8964" w14:textId="77777777" w:rsidR="00B6724A" w:rsidRDefault="00B6724A" w:rsidP="00B6724A">
      <w:pPr>
        <w:ind w:left="360"/>
        <w:rPr>
          <w:rFonts w:asciiTheme="minorHAnsi" w:hAnsiTheme="minorHAnsi"/>
          <w:sz w:val="22"/>
          <w:szCs w:val="22"/>
        </w:rPr>
      </w:pPr>
    </w:p>
    <w:p w14:paraId="39265570" w14:textId="77777777" w:rsidR="00C1670D" w:rsidRDefault="00ED57FD" w:rsidP="00B6724A">
      <w:pPr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You need to work on this project </w:t>
      </w:r>
      <w:r w:rsidRPr="00ED57FD">
        <w:rPr>
          <w:rFonts w:asciiTheme="minorHAnsi" w:hAnsiTheme="minorHAnsi"/>
          <w:i/>
          <w:color w:val="FF0000"/>
          <w:sz w:val="22"/>
          <w:szCs w:val="22"/>
        </w:rPr>
        <w:t>individually</w:t>
      </w:r>
      <w:r>
        <w:rPr>
          <w:rFonts w:asciiTheme="minorHAnsi" w:hAnsiTheme="minorHAnsi"/>
          <w:sz w:val="22"/>
          <w:szCs w:val="22"/>
        </w:rPr>
        <w:t xml:space="preserve">, i.e., every student needs to work on the project independently and turn in the assignment separately. </w:t>
      </w:r>
      <w:r>
        <w:rPr>
          <w:rFonts w:asciiTheme="minorHAnsi" w:hAnsiTheme="minorHAnsi" w:cstheme="minorHAnsi"/>
          <w:sz w:val="22"/>
          <w:szCs w:val="22"/>
        </w:rPr>
        <w:t xml:space="preserve">Your submission should be a </w:t>
      </w:r>
      <w:r w:rsidRPr="00913461">
        <w:rPr>
          <w:rFonts w:asciiTheme="minorHAnsi" w:hAnsiTheme="minorHAnsi" w:cstheme="minorHAnsi"/>
          <w:i/>
          <w:color w:val="FF0000"/>
          <w:sz w:val="22"/>
          <w:szCs w:val="22"/>
        </w:rPr>
        <w:t>single zip file</w:t>
      </w:r>
      <w:r>
        <w:rPr>
          <w:rFonts w:asciiTheme="minorHAnsi" w:hAnsiTheme="minorHAnsi" w:cstheme="minorHAnsi"/>
          <w:sz w:val="22"/>
          <w:szCs w:val="22"/>
        </w:rPr>
        <w:t xml:space="preserve"> including only </w:t>
      </w:r>
      <w:r w:rsidR="00C1670D">
        <w:rPr>
          <w:rFonts w:asciiTheme="minorHAnsi" w:hAnsiTheme="minorHAnsi" w:cstheme="minorHAnsi"/>
          <w:sz w:val="22"/>
          <w:szCs w:val="22"/>
        </w:rPr>
        <w:t>the following:</w:t>
      </w:r>
    </w:p>
    <w:p w14:paraId="00600B52" w14:textId="77777777" w:rsidR="00C1670D" w:rsidRDefault="00C1670D" w:rsidP="00C1670D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sz w:val="22"/>
          <w:szCs w:val="22"/>
        </w:rPr>
      </w:pPr>
      <w:r w:rsidRPr="00C1670D">
        <w:rPr>
          <w:rFonts w:asciiTheme="minorHAnsi" w:hAnsiTheme="minorHAnsi" w:cstheme="minorHAnsi"/>
          <w:sz w:val="22"/>
          <w:szCs w:val="22"/>
        </w:rPr>
        <w:t>T</w:t>
      </w:r>
      <w:r w:rsidR="00ED57FD" w:rsidRPr="00C1670D">
        <w:rPr>
          <w:rFonts w:asciiTheme="minorHAnsi" w:hAnsiTheme="minorHAnsi" w:cstheme="minorHAnsi"/>
          <w:sz w:val="22"/>
          <w:szCs w:val="22"/>
        </w:rPr>
        <w:t xml:space="preserve">he </w:t>
      </w:r>
      <w:r w:rsidR="00ED57FD" w:rsidRPr="00C1670D">
        <w:rPr>
          <w:rFonts w:asciiTheme="minorHAnsi" w:hAnsiTheme="minorHAnsi" w:cstheme="minorHAnsi"/>
          <w:color w:val="FF0000"/>
          <w:sz w:val="22"/>
          <w:szCs w:val="22"/>
        </w:rPr>
        <w:t xml:space="preserve">source code </w:t>
      </w:r>
      <w:r w:rsidR="00ED57FD" w:rsidRPr="00C1670D">
        <w:rPr>
          <w:rFonts w:asciiTheme="minorHAnsi" w:hAnsiTheme="minorHAnsi" w:cstheme="minorHAnsi"/>
          <w:sz w:val="22"/>
          <w:szCs w:val="22"/>
        </w:rPr>
        <w:t xml:space="preserve">of your </w:t>
      </w:r>
      <w:proofErr w:type="spellStart"/>
      <w:r>
        <w:rPr>
          <w:rFonts w:asciiTheme="minorHAnsi" w:hAnsiTheme="minorHAnsi" w:cstheme="minorHAnsi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 </w:t>
      </w:r>
      <w:r w:rsidR="00ED57FD" w:rsidRPr="00C1670D">
        <w:rPr>
          <w:rFonts w:asciiTheme="minorHAnsi" w:hAnsiTheme="minorHAnsi" w:cstheme="minorHAnsi"/>
          <w:sz w:val="22"/>
          <w:szCs w:val="22"/>
        </w:rPr>
        <w:t>kernel module</w:t>
      </w:r>
      <w:r>
        <w:rPr>
          <w:rFonts w:asciiTheme="minorHAnsi" w:hAnsiTheme="minorHAnsi" w:cstheme="minorHAnsi"/>
          <w:sz w:val="22"/>
          <w:szCs w:val="22"/>
        </w:rPr>
        <w:t xml:space="preserve">, ii) </w:t>
      </w:r>
      <w:r w:rsidR="00ED57FD" w:rsidRPr="00C1670D">
        <w:rPr>
          <w:rFonts w:asciiTheme="minorHAnsi" w:hAnsiTheme="minorHAnsi" w:cstheme="minorHAnsi"/>
          <w:sz w:val="22"/>
          <w:szCs w:val="22"/>
        </w:rPr>
        <w:t xml:space="preserve">system call, and </w:t>
      </w:r>
      <w:r>
        <w:rPr>
          <w:rFonts w:asciiTheme="minorHAnsi" w:hAnsiTheme="minorHAnsi" w:cstheme="minorHAnsi"/>
          <w:sz w:val="22"/>
          <w:szCs w:val="22"/>
        </w:rPr>
        <w:t xml:space="preserve">iii) </w:t>
      </w:r>
      <w:r w:rsidR="00ED57FD" w:rsidRPr="00C1670D">
        <w:rPr>
          <w:rFonts w:asciiTheme="minorHAnsi" w:hAnsiTheme="minorHAnsi" w:cstheme="minorHAnsi"/>
          <w:sz w:val="22"/>
          <w:szCs w:val="22"/>
        </w:rPr>
        <w:t>user-space test program</w:t>
      </w:r>
    </w:p>
    <w:p w14:paraId="63B9064A" w14:textId="77777777" w:rsidR="00016FA7" w:rsidRPr="0016237B" w:rsidRDefault="00C1670D" w:rsidP="00C1670D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sz w:val="22"/>
          <w:szCs w:val="22"/>
          <w:highlight w:val="yellow"/>
        </w:rPr>
      </w:pPr>
      <w:r w:rsidRPr="0016237B">
        <w:rPr>
          <w:rFonts w:asciiTheme="minorHAnsi" w:hAnsiTheme="minorHAnsi" w:cstheme="minorHAnsi"/>
          <w:sz w:val="22"/>
          <w:szCs w:val="22"/>
          <w:highlight w:val="yellow"/>
        </w:rPr>
        <w:t xml:space="preserve">The </w:t>
      </w:r>
      <w:r w:rsidRPr="0016237B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screenshots </w:t>
      </w:r>
      <w:r w:rsidRPr="0016237B">
        <w:rPr>
          <w:rFonts w:asciiTheme="minorHAnsi" w:hAnsiTheme="minorHAnsi" w:cstheme="minorHAnsi"/>
          <w:sz w:val="22"/>
          <w:szCs w:val="22"/>
          <w:highlight w:val="yellow"/>
        </w:rPr>
        <w:t xml:space="preserve">of </w:t>
      </w:r>
    </w:p>
    <w:p w14:paraId="48C217AC" w14:textId="77777777" w:rsidR="00016FA7" w:rsidRPr="0016237B" w:rsidRDefault="00C1670D" w:rsidP="00016FA7">
      <w:pPr>
        <w:pStyle w:val="ListParagraph"/>
        <w:numPr>
          <w:ilvl w:val="1"/>
          <w:numId w:val="37"/>
        </w:numPr>
        <w:ind w:left="1350" w:hanging="270"/>
        <w:rPr>
          <w:rFonts w:asciiTheme="minorHAnsi" w:hAnsiTheme="minorHAnsi" w:cstheme="minorHAnsi"/>
          <w:sz w:val="22"/>
          <w:szCs w:val="22"/>
          <w:highlight w:val="yellow"/>
        </w:rPr>
      </w:pPr>
      <w:r w:rsidRPr="0016237B">
        <w:rPr>
          <w:rFonts w:asciiTheme="minorHAnsi" w:hAnsiTheme="minorHAnsi" w:cstheme="minorHAnsi"/>
          <w:sz w:val="22"/>
          <w:szCs w:val="22"/>
          <w:highlight w:val="yellow"/>
        </w:rPr>
        <w:t>the output of “</w:t>
      </w:r>
      <w:proofErr w:type="spellStart"/>
      <w:r w:rsidRPr="0016237B">
        <w:rPr>
          <w:rFonts w:asciiTheme="minorHAnsi" w:hAnsiTheme="minorHAnsi" w:cstheme="minorHAnsi"/>
          <w:i/>
          <w:sz w:val="22"/>
          <w:szCs w:val="22"/>
          <w:highlight w:val="yellow"/>
        </w:rPr>
        <w:t>uname</w:t>
      </w:r>
      <w:proofErr w:type="spellEnd"/>
      <w:r w:rsidRPr="0016237B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-r</w:t>
      </w:r>
      <w:r w:rsidRPr="0016237B">
        <w:rPr>
          <w:rFonts w:asciiTheme="minorHAnsi" w:hAnsiTheme="minorHAnsi" w:cstheme="minorHAnsi"/>
          <w:sz w:val="22"/>
          <w:szCs w:val="22"/>
          <w:highlight w:val="yellow"/>
        </w:rPr>
        <w:t xml:space="preserve">" showing your name as part of the kernel </w:t>
      </w:r>
      <w:proofErr w:type="gramStart"/>
      <w:r w:rsidRPr="0016237B">
        <w:rPr>
          <w:rFonts w:asciiTheme="minorHAnsi" w:hAnsiTheme="minorHAnsi" w:cstheme="minorHAnsi"/>
          <w:sz w:val="22"/>
          <w:szCs w:val="22"/>
          <w:highlight w:val="yellow"/>
        </w:rPr>
        <w:t>version;</w:t>
      </w:r>
      <w:proofErr w:type="gramEnd"/>
      <w:r w:rsidRPr="0016237B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</w:p>
    <w:p w14:paraId="3D3618F3" w14:textId="6CE7CD0F" w:rsidR="00C1670D" w:rsidRPr="0016237B" w:rsidRDefault="00016FA7" w:rsidP="00016FA7">
      <w:pPr>
        <w:pStyle w:val="ListParagraph"/>
        <w:numPr>
          <w:ilvl w:val="1"/>
          <w:numId w:val="37"/>
        </w:numPr>
        <w:ind w:left="1350" w:hanging="270"/>
        <w:rPr>
          <w:rFonts w:asciiTheme="minorHAnsi" w:hAnsiTheme="minorHAnsi" w:cstheme="minorHAnsi"/>
          <w:sz w:val="22"/>
          <w:szCs w:val="22"/>
          <w:highlight w:val="yellow"/>
        </w:rPr>
      </w:pPr>
      <w:r w:rsidRPr="0016237B">
        <w:rPr>
          <w:rFonts w:asciiTheme="minorHAnsi" w:hAnsiTheme="minorHAnsi" w:cstheme="minorHAnsi"/>
          <w:sz w:val="22"/>
          <w:szCs w:val="22"/>
          <w:highlight w:val="yellow"/>
        </w:rPr>
        <w:t>the kernel log showing the output of your system call</w:t>
      </w:r>
    </w:p>
    <w:p w14:paraId="32DE20F8" w14:textId="77777777" w:rsidR="00C1670D" w:rsidRDefault="00C1670D" w:rsidP="00C1670D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14:paraId="7EFADF96" w14:textId="77777777" w:rsidR="00C1670D" w:rsidRPr="00016FA7" w:rsidRDefault="00C1670D" w:rsidP="00016FA7">
      <w:pPr>
        <w:ind w:left="705"/>
        <w:rPr>
          <w:rFonts w:asciiTheme="minorHAnsi" w:hAnsiTheme="minorHAnsi"/>
          <w:b/>
          <w:sz w:val="22"/>
          <w:szCs w:val="22"/>
        </w:rPr>
      </w:pPr>
      <w:r w:rsidRPr="00016FA7">
        <w:rPr>
          <w:rFonts w:asciiTheme="minorHAnsi" w:hAnsiTheme="minorHAnsi"/>
          <w:b/>
          <w:sz w:val="22"/>
          <w:szCs w:val="22"/>
        </w:rPr>
        <w:t>Notes:</w:t>
      </w:r>
    </w:p>
    <w:p w14:paraId="5A87968C" w14:textId="23659F21" w:rsidR="00016FA7" w:rsidRDefault="00ED57FD" w:rsidP="00C1670D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sz w:val="22"/>
          <w:szCs w:val="22"/>
        </w:rPr>
      </w:pPr>
      <w:r w:rsidRPr="00C1670D">
        <w:rPr>
          <w:rFonts w:asciiTheme="minorHAnsi" w:hAnsiTheme="minorHAnsi" w:cstheme="minorHAnsi"/>
          <w:sz w:val="22"/>
          <w:szCs w:val="22"/>
        </w:rPr>
        <w:t>Do no</w:t>
      </w:r>
      <w:r w:rsidR="0016237B">
        <w:rPr>
          <w:rFonts w:asciiTheme="minorHAnsi" w:hAnsiTheme="minorHAnsi" w:cstheme="minorHAnsi"/>
          <w:sz w:val="22"/>
          <w:szCs w:val="22"/>
        </w:rPr>
        <w:t>t submit any other source code</w:t>
      </w:r>
    </w:p>
    <w:p w14:paraId="1BB15086" w14:textId="40101963" w:rsidR="00ED57FD" w:rsidRDefault="0016237B" w:rsidP="00C1670D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Do not submit any binary</w:t>
      </w:r>
    </w:p>
    <w:p w14:paraId="0C966E76" w14:textId="1783E138" w:rsidR="0016237B" w:rsidRPr="00C1670D" w:rsidRDefault="0016237B" w:rsidP="00C1670D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Put everything in a single zip file named by your full name</w:t>
      </w:r>
    </w:p>
    <w:p w14:paraId="2C716B7F" w14:textId="77777777" w:rsidR="00ED57FD" w:rsidRDefault="00ED57FD" w:rsidP="00B6724A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3E570A7A" w14:textId="77777777" w:rsidR="00B6724A" w:rsidRDefault="00B6724A" w:rsidP="009D218B">
      <w:pPr>
        <w:ind w:left="360"/>
        <w:jc w:val="both"/>
        <w:rPr>
          <w:rFonts w:asciiTheme="minorHAnsi" w:hAnsiTheme="minorHAnsi"/>
          <w:sz w:val="22"/>
          <w:szCs w:val="22"/>
        </w:rPr>
      </w:pPr>
    </w:p>
    <w:p w14:paraId="3FA8F77F" w14:textId="77777777" w:rsidR="0040754E" w:rsidRDefault="0040754E" w:rsidP="00B6724A">
      <w:pPr>
        <w:ind w:left="360"/>
        <w:rPr>
          <w:rFonts w:asciiTheme="minorHAnsi" w:hAnsiTheme="minorHAnsi"/>
          <w:sz w:val="22"/>
          <w:szCs w:val="22"/>
        </w:rPr>
      </w:pPr>
    </w:p>
    <w:p w14:paraId="502BA67E" w14:textId="77777777" w:rsidR="0040754E" w:rsidRPr="000D442E" w:rsidRDefault="0040754E" w:rsidP="0040754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/>
          <w:b/>
          <w:bCs/>
        </w:rPr>
      </w:pPr>
      <w:r w:rsidRPr="000D442E">
        <w:rPr>
          <w:rFonts w:asciiTheme="minorHAnsi" w:hAnsiTheme="minorHAnsi"/>
          <w:b/>
          <w:bCs/>
        </w:rPr>
        <w:t>Policies</w:t>
      </w:r>
    </w:p>
    <w:p w14:paraId="359F0412" w14:textId="77777777" w:rsidR="0040754E" w:rsidRPr="00CB31B7" w:rsidRDefault="0040754E" w:rsidP="0040754E">
      <w:pPr>
        <w:ind w:left="360"/>
        <w:jc w:val="both"/>
        <w:rPr>
          <w:rFonts w:asciiTheme="minorHAnsi" w:hAnsiTheme="minorHAnsi"/>
          <w:bCs/>
          <w:sz w:val="22"/>
          <w:szCs w:val="22"/>
        </w:rPr>
      </w:pPr>
    </w:p>
    <w:p w14:paraId="306BE747" w14:textId="4D37908C" w:rsidR="0040754E" w:rsidRPr="00A57D33" w:rsidRDefault="0040754E" w:rsidP="008127EA">
      <w:pPr>
        <w:pStyle w:val="ListParagraph"/>
        <w:jc w:val="both"/>
        <w:rPr>
          <w:rFonts w:asciiTheme="minorHAnsi" w:hAnsiTheme="minorHAnsi"/>
          <w:sz w:val="22"/>
          <w:szCs w:val="22"/>
        </w:rPr>
      </w:pPr>
    </w:p>
    <w:p w14:paraId="44CDD05A" w14:textId="54303C71" w:rsidR="00CB72D8" w:rsidRDefault="00ED57FD" w:rsidP="00E253C9">
      <w:pPr>
        <w:numPr>
          <w:ilvl w:val="0"/>
          <w:numId w:val="24"/>
        </w:numPr>
        <w:jc w:val="both"/>
        <w:rPr>
          <w:rFonts w:asciiTheme="minorHAnsi" w:hAnsiTheme="minorHAnsi"/>
          <w:sz w:val="22"/>
          <w:szCs w:val="22"/>
        </w:rPr>
      </w:pPr>
      <w:r w:rsidRPr="003F3ABB">
        <w:rPr>
          <w:rFonts w:asciiTheme="minorHAnsi" w:hAnsiTheme="minorHAnsi"/>
          <w:sz w:val="22"/>
          <w:szCs w:val="22"/>
        </w:rPr>
        <w:t>Every student</w:t>
      </w:r>
      <w:r w:rsidR="0040754E" w:rsidRPr="003F3ABB">
        <w:rPr>
          <w:rFonts w:asciiTheme="minorHAnsi" w:hAnsiTheme="minorHAnsi"/>
          <w:sz w:val="22"/>
          <w:szCs w:val="22"/>
        </w:rPr>
        <w:t xml:space="preserve"> needs to </w:t>
      </w:r>
      <w:r w:rsidR="0040754E" w:rsidRPr="003F3ABB">
        <w:rPr>
          <w:rFonts w:asciiTheme="minorHAnsi" w:hAnsiTheme="minorHAnsi"/>
          <w:i/>
          <w:color w:val="FF0000"/>
          <w:sz w:val="22"/>
          <w:szCs w:val="22"/>
        </w:rPr>
        <w:t>work independently</w:t>
      </w:r>
      <w:r w:rsidR="0040754E" w:rsidRPr="003F3ABB">
        <w:rPr>
          <w:rFonts w:asciiTheme="minorHAnsi" w:hAnsiTheme="minorHAnsi"/>
          <w:b/>
          <w:sz w:val="22"/>
          <w:szCs w:val="22"/>
        </w:rPr>
        <w:t xml:space="preserve"> </w:t>
      </w:r>
      <w:r w:rsidR="0040754E" w:rsidRPr="003F3ABB">
        <w:rPr>
          <w:rFonts w:asciiTheme="minorHAnsi" w:hAnsiTheme="minorHAnsi"/>
          <w:sz w:val="22"/>
          <w:szCs w:val="22"/>
        </w:rPr>
        <w:t xml:space="preserve">on this exercise. We encourage high-level discussions among </w:t>
      </w:r>
      <w:r w:rsidR="003F3ABB">
        <w:rPr>
          <w:rFonts w:asciiTheme="minorHAnsi" w:hAnsiTheme="minorHAnsi"/>
          <w:sz w:val="22"/>
          <w:szCs w:val="22"/>
        </w:rPr>
        <w:t>students</w:t>
      </w:r>
      <w:r w:rsidR="0040754E" w:rsidRPr="003F3ABB">
        <w:rPr>
          <w:rFonts w:asciiTheme="minorHAnsi" w:hAnsiTheme="minorHAnsi"/>
          <w:sz w:val="22"/>
          <w:szCs w:val="22"/>
        </w:rPr>
        <w:t xml:space="preserve"> to help each other understand the concepts and principles. </w:t>
      </w:r>
      <w:r w:rsidR="00E21E92" w:rsidRPr="003F3ABB">
        <w:rPr>
          <w:rFonts w:asciiTheme="minorHAnsi" w:hAnsiTheme="minorHAnsi"/>
          <w:sz w:val="22"/>
          <w:szCs w:val="22"/>
        </w:rPr>
        <w:t xml:space="preserve">However, code-level </w:t>
      </w:r>
      <w:r w:rsidR="00E21E92" w:rsidRPr="003F3ABB">
        <w:rPr>
          <w:rFonts w:asciiTheme="minorHAnsi" w:hAnsiTheme="minorHAnsi"/>
          <w:sz w:val="22"/>
          <w:szCs w:val="22"/>
        </w:rPr>
        <w:lastRenderedPageBreak/>
        <w:t xml:space="preserve">discussion is </w:t>
      </w:r>
      <w:proofErr w:type="gramStart"/>
      <w:r w:rsidR="00E21E92" w:rsidRPr="003F3ABB">
        <w:rPr>
          <w:rFonts w:asciiTheme="minorHAnsi" w:hAnsiTheme="minorHAnsi"/>
          <w:sz w:val="22"/>
          <w:szCs w:val="22"/>
        </w:rPr>
        <w:t>prohibited</w:t>
      </w:r>
      <w:proofErr w:type="gramEnd"/>
      <w:r w:rsidR="00E21E92" w:rsidRPr="003F3ABB">
        <w:rPr>
          <w:rFonts w:asciiTheme="minorHAnsi" w:hAnsiTheme="minorHAnsi"/>
          <w:sz w:val="22"/>
          <w:szCs w:val="22"/>
        </w:rPr>
        <w:t xml:space="preserve"> and plagiarism will directly lead to failure of this course</w:t>
      </w:r>
      <w:r w:rsidR="0040754E" w:rsidRPr="003F3ABB">
        <w:rPr>
          <w:rFonts w:asciiTheme="minorHAnsi" w:hAnsiTheme="minorHAnsi"/>
          <w:sz w:val="22"/>
          <w:szCs w:val="22"/>
        </w:rPr>
        <w:t>. We will use anti-plagiarism tools to detect violations of this policy.</w:t>
      </w:r>
    </w:p>
    <w:p w14:paraId="598B9C28" w14:textId="4AA39602" w:rsidR="004A2BB2" w:rsidRDefault="004A2BB2" w:rsidP="004A2BB2">
      <w:pPr>
        <w:jc w:val="both"/>
        <w:rPr>
          <w:rFonts w:asciiTheme="minorHAnsi" w:hAnsiTheme="minorHAnsi"/>
          <w:sz w:val="22"/>
          <w:szCs w:val="22"/>
        </w:rPr>
      </w:pPr>
    </w:p>
    <w:p w14:paraId="00BEA17F" w14:textId="06514C40" w:rsidR="004A2BB2" w:rsidRDefault="004A2BB2" w:rsidP="004A2BB2">
      <w:pPr>
        <w:jc w:val="both"/>
        <w:rPr>
          <w:rFonts w:asciiTheme="minorHAnsi" w:hAnsiTheme="minorHAnsi"/>
          <w:sz w:val="22"/>
          <w:szCs w:val="22"/>
        </w:rPr>
      </w:pPr>
    </w:p>
    <w:p w14:paraId="77E6D497" w14:textId="52A51816" w:rsidR="004A2BB2" w:rsidRDefault="004A2BB2" w:rsidP="004A2BB2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Ubuntu 19</w:t>
      </w:r>
    </w:p>
    <w:p w14:paraId="2299E8C6" w14:textId="15FD815B" w:rsidR="00D7294C" w:rsidRDefault="00D7294C" w:rsidP="004A2BB2">
      <w:pPr>
        <w:jc w:val="both"/>
        <w:rPr>
          <w:rFonts w:asciiTheme="minorHAnsi" w:hAnsiTheme="minorHAnsi"/>
          <w:sz w:val="22"/>
          <w:szCs w:val="22"/>
        </w:rPr>
      </w:pPr>
    </w:p>
    <w:p w14:paraId="395833D6" w14:textId="3F160F65" w:rsidR="00D7294C" w:rsidRDefault="00D7294C" w:rsidP="004A2BB2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Updated instructions</w:t>
      </w:r>
    </w:p>
    <w:p w14:paraId="4C596052" w14:textId="45450980" w:rsidR="00D7294C" w:rsidRDefault="00D7294C" w:rsidP="004A2BB2">
      <w:pPr>
        <w:jc w:val="both"/>
        <w:rPr>
          <w:rFonts w:asciiTheme="minorHAnsi" w:hAnsiTheme="minorHAnsi"/>
          <w:sz w:val="22"/>
          <w:szCs w:val="22"/>
        </w:rPr>
      </w:pPr>
    </w:p>
    <w:p w14:paraId="048A603A" w14:textId="02DC6CC9" w:rsidR="00D7294C" w:rsidRDefault="00D7294C" w:rsidP="004A2BB2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Figure out the way to add </w:t>
      </w:r>
      <w:proofErr w:type="spellStart"/>
      <w:r>
        <w:rPr>
          <w:rFonts w:asciiTheme="minorHAnsi" w:hAnsiTheme="minorHAnsi"/>
          <w:sz w:val="22"/>
          <w:szCs w:val="22"/>
        </w:rPr>
        <w:t>syscall</w:t>
      </w:r>
      <w:proofErr w:type="spellEnd"/>
      <w:r>
        <w:rPr>
          <w:rFonts w:asciiTheme="minorHAnsi" w:hAnsiTheme="minorHAnsi"/>
          <w:sz w:val="22"/>
          <w:szCs w:val="22"/>
        </w:rPr>
        <w:t xml:space="preserve"> in syscall_64/32.tbl</w:t>
      </w:r>
    </w:p>
    <w:p w14:paraId="5D460A5F" w14:textId="1910D997" w:rsidR="00D7294C" w:rsidRDefault="00D7294C" w:rsidP="004A2BB2">
      <w:pPr>
        <w:jc w:val="both"/>
        <w:rPr>
          <w:rFonts w:asciiTheme="minorHAnsi" w:hAnsiTheme="minorHAnsi"/>
          <w:sz w:val="22"/>
          <w:szCs w:val="22"/>
        </w:rPr>
      </w:pPr>
    </w:p>
    <w:p w14:paraId="36784235" w14:textId="2D4335F8" w:rsidR="00D7294C" w:rsidRDefault="00D7294C" w:rsidP="004A2BB2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No    64      </w:t>
      </w:r>
      <w:proofErr w:type="spellStart"/>
      <w:r>
        <w:rPr>
          <w:rFonts w:asciiTheme="minorHAnsi" w:hAnsiTheme="minorHAnsi"/>
          <w:sz w:val="22"/>
          <w:szCs w:val="22"/>
        </w:rPr>
        <w:t>mycall</w:t>
      </w:r>
      <w:proofErr w:type="spellEnd"/>
      <w:r>
        <w:rPr>
          <w:rFonts w:asciiTheme="minorHAnsi" w:hAnsiTheme="minorHAnsi"/>
          <w:sz w:val="22"/>
          <w:szCs w:val="22"/>
        </w:rPr>
        <w:t xml:space="preserve">     </w:t>
      </w:r>
      <w:proofErr w:type="spellStart"/>
      <w:r>
        <w:rPr>
          <w:rFonts w:asciiTheme="minorHAnsi" w:hAnsiTheme="minorHAnsi"/>
          <w:sz w:val="22"/>
          <w:szCs w:val="22"/>
        </w:rPr>
        <w:t>sys_mycall</w:t>
      </w:r>
      <w:proofErr w:type="spellEnd"/>
    </w:p>
    <w:p w14:paraId="067A2791" w14:textId="714356FA" w:rsidR="00D7294C" w:rsidRDefault="00D7294C" w:rsidP="004A2BB2">
      <w:pPr>
        <w:jc w:val="both"/>
        <w:rPr>
          <w:rFonts w:asciiTheme="minorHAnsi" w:hAnsiTheme="minorHAnsi"/>
          <w:sz w:val="22"/>
          <w:szCs w:val="22"/>
        </w:rPr>
      </w:pPr>
    </w:p>
    <w:p w14:paraId="3F6CA31D" w14:textId="5FA56BB6" w:rsidR="00D7294C" w:rsidRDefault="00D7294C" w:rsidP="004A2BB2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 not skip </w:t>
      </w:r>
      <w:proofErr w:type="spellStart"/>
      <w:r>
        <w:rPr>
          <w:rFonts w:asciiTheme="minorHAnsi" w:hAnsiTheme="minorHAnsi"/>
          <w:sz w:val="22"/>
          <w:szCs w:val="22"/>
        </w:rPr>
        <w:t>unistd.h</w:t>
      </w:r>
      <w:proofErr w:type="spellEnd"/>
      <w:r>
        <w:rPr>
          <w:rFonts w:asciiTheme="minorHAnsi" w:hAnsiTheme="minorHAnsi"/>
          <w:sz w:val="22"/>
          <w:szCs w:val="22"/>
        </w:rPr>
        <w:t xml:space="preserve"> step</w:t>
      </w:r>
    </w:p>
    <w:p w14:paraId="6822180E" w14:textId="1D18C881" w:rsidR="00D7294C" w:rsidRDefault="00D7294C" w:rsidP="004A2BB2">
      <w:pPr>
        <w:jc w:val="both"/>
        <w:rPr>
          <w:rFonts w:asciiTheme="minorHAnsi" w:hAnsiTheme="minorHAnsi"/>
          <w:sz w:val="22"/>
          <w:szCs w:val="22"/>
        </w:rPr>
      </w:pPr>
    </w:p>
    <w:p w14:paraId="5AD0C5D8" w14:textId="77777777" w:rsidR="00D7294C" w:rsidRDefault="00D7294C" w:rsidP="004A2BB2">
      <w:pPr>
        <w:jc w:val="both"/>
        <w:rPr>
          <w:rFonts w:asciiTheme="minorHAnsi" w:hAnsiTheme="minorHAnsi"/>
          <w:sz w:val="22"/>
          <w:szCs w:val="22"/>
        </w:rPr>
      </w:pPr>
    </w:p>
    <w:p w14:paraId="082B3E64" w14:textId="77777777" w:rsidR="004A2BB2" w:rsidRDefault="004A2BB2" w:rsidP="004A2BB2">
      <w:pPr>
        <w:jc w:val="both"/>
        <w:rPr>
          <w:rFonts w:asciiTheme="minorHAnsi" w:hAnsiTheme="minorHAnsi"/>
          <w:sz w:val="22"/>
          <w:szCs w:val="22"/>
        </w:rPr>
      </w:pPr>
    </w:p>
    <w:p w14:paraId="19C1316F" w14:textId="700F2893" w:rsidR="004A2BB2" w:rsidRDefault="004A2BB2" w:rsidP="004A2BB2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HOME/arch/x86/entry/</w:t>
      </w:r>
      <w:proofErr w:type="spellStart"/>
      <w:r>
        <w:rPr>
          <w:color w:val="000000"/>
          <w:sz w:val="27"/>
          <w:szCs w:val="27"/>
        </w:rPr>
        <w:t>syscalls</w:t>
      </w:r>
      <w:proofErr w:type="spellEnd"/>
      <w:r>
        <w:rPr>
          <w:color w:val="000000"/>
          <w:sz w:val="27"/>
          <w:szCs w:val="27"/>
        </w:rPr>
        <w:t>/syscall_64.tbl</w:t>
      </w:r>
    </w:p>
    <w:p w14:paraId="23922281" w14:textId="17BDEFB5" w:rsidR="004A2BB2" w:rsidRDefault="004A2BB2" w:rsidP="004A2BB2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HOME/arch/x86/include/</w:t>
      </w:r>
      <w:proofErr w:type="spellStart"/>
      <w:r>
        <w:rPr>
          <w:color w:val="000000"/>
          <w:sz w:val="27"/>
          <w:szCs w:val="27"/>
        </w:rPr>
        <w:t>asm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unistd.h</w:t>
      </w:r>
      <w:proofErr w:type="spellEnd"/>
    </w:p>
    <w:p w14:paraId="384264AA" w14:textId="01746AA2" w:rsidR="004A2BB2" w:rsidRDefault="004A2BB2" w:rsidP="004A2BB2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HOME/arch/x86/include/</w:t>
      </w:r>
      <w:proofErr w:type="spellStart"/>
      <w:r>
        <w:rPr>
          <w:color w:val="000000"/>
          <w:sz w:val="27"/>
          <w:szCs w:val="27"/>
        </w:rPr>
        <w:t>asm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syscalls.h</w:t>
      </w:r>
      <w:proofErr w:type="spellEnd"/>
    </w:p>
    <w:p w14:paraId="661C9144" w14:textId="08513678" w:rsidR="004A2BB2" w:rsidRDefault="004A2BB2" w:rsidP="004A2BB2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HOME/</w:t>
      </w:r>
      <w:proofErr w:type="spellStart"/>
      <w:r>
        <w:rPr>
          <w:color w:val="000000"/>
          <w:sz w:val="27"/>
          <w:szCs w:val="27"/>
        </w:rPr>
        <w:t>Makefile</w:t>
      </w:r>
      <w:proofErr w:type="spellEnd"/>
    </w:p>
    <w:p w14:paraId="2EA35C82" w14:textId="4F4EDD8E" w:rsidR="00D7294C" w:rsidRDefault="00D7294C" w:rsidP="004A2BB2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Kernel log file </w:t>
      </w:r>
    </w:p>
    <w:p w14:paraId="1F967C1C" w14:textId="2C903CFA" w:rsidR="00D7294C" w:rsidRDefault="00D7294C" w:rsidP="004A2BB2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/var/log/syslog</w:t>
      </w:r>
    </w:p>
    <w:p w14:paraId="0E440244" w14:textId="77777777" w:rsidR="004A2BB2" w:rsidRPr="003F3ABB" w:rsidRDefault="004A2BB2" w:rsidP="004A2BB2">
      <w:pPr>
        <w:jc w:val="both"/>
        <w:rPr>
          <w:rFonts w:asciiTheme="minorHAnsi" w:hAnsiTheme="minorHAnsi"/>
          <w:sz w:val="22"/>
          <w:szCs w:val="22"/>
        </w:rPr>
      </w:pPr>
    </w:p>
    <w:sectPr w:rsidR="004A2BB2" w:rsidRPr="003F3ABB" w:rsidSect="00DA676F">
      <w:footerReference w:type="default" r:id="rId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043B7" w14:textId="77777777" w:rsidR="000A6AD1" w:rsidRDefault="000A6AD1" w:rsidP="00913461">
      <w:r>
        <w:separator/>
      </w:r>
    </w:p>
  </w:endnote>
  <w:endnote w:type="continuationSeparator" w:id="0">
    <w:p w14:paraId="2645CF75" w14:textId="77777777" w:rsidR="000A6AD1" w:rsidRDefault="000A6AD1" w:rsidP="00913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DejaVu Sans Mono">
    <w:charset w:val="00"/>
    <w:family w:val="modern"/>
    <w:pitch w:val="fixed"/>
    <w:sig w:usb0="E60026FF" w:usb1="D200F9FB" w:usb2="02000028" w:usb3="00000000" w:csb0="000001D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72A1" w14:textId="1876C762" w:rsidR="00E04F13" w:rsidRDefault="00E04F13">
    <w:pPr>
      <w:pStyle w:val="Footer"/>
    </w:pPr>
    <w:r>
      <w:ptab w:relativeTo="margin" w:alignment="center" w:leader="none"/>
    </w:r>
    <w:r>
      <w:ptab w:relativeTo="margin" w:alignment="right" w:leader="none"/>
    </w:r>
    <w:sdt>
      <w:sdtPr>
        <w:id w:val="41421739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4F7176">
          <w:rPr>
            <w:rFonts w:asciiTheme="minorHAnsi" w:hAnsiTheme="minorHAnsi"/>
            <w:sz w:val="22"/>
          </w:rPr>
          <w:fldChar w:fldCharType="begin"/>
        </w:r>
        <w:r w:rsidRPr="004F7176">
          <w:rPr>
            <w:rFonts w:asciiTheme="minorHAnsi" w:hAnsiTheme="minorHAnsi"/>
            <w:sz w:val="22"/>
          </w:rPr>
          <w:instrText xml:space="preserve"> PAGE   \* MERGEFORMAT </w:instrText>
        </w:r>
        <w:r w:rsidRPr="004F7176">
          <w:rPr>
            <w:rFonts w:asciiTheme="minorHAnsi" w:hAnsiTheme="minorHAnsi"/>
            <w:sz w:val="22"/>
          </w:rPr>
          <w:fldChar w:fldCharType="separate"/>
        </w:r>
        <w:r w:rsidR="001760F0">
          <w:rPr>
            <w:rFonts w:asciiTheme="minorHAnsi" w:hAnsiTheme="minorHAnsi"/>
            <w:noProof/>
            <w:sz w:val="22"/>
          </w:rPr>
          <w:t>5</w:t>
        </w:r>
        <w:r w:rsidRPr="004F7176">
          <w:rPr>
            <w:rFonts w:asciiTheme="minorHAnsi" w:hAnsiTheme="minorHAnsi"/>
            <w:noProof/>
            <w:sz w:val="22"/>
          </w:rPr>
          <w:fldChar w:fldCharType="end"/>
        </w:r>
      </w:sdtContent>
    </w:sdt>
    <w:r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0AEBE" w14:textId="77777777" w:rsidR="000A6AD1" w:rsidRDefault="000A6AD1" w:rsidP="00913461">
      <w:r>
        <w:separator/>
      </w:r>
    </w:p>
  </w:footnote>
  <w:footnote w:type="continuationSeparator" w:id="0">
    <w:p w14:paraId="708C5D04" w14:textId="77777777" w:rsidR="000A6AD1" w:rsidRDefault="000A6AD1" w:rsidP="00913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6C1044E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07BF5FE0"/>
    <w:multiLevelType w:val="hybridMultilevel"/>
    <w:tmpl w:val="A17C9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9663257"/>
    <w:multiLevelType w:val="hybridMultilevel"/>
    <w:tmpl w:val="23F4CD5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77358D"/>
    <w:multiLevelType w:val="multilevel"/>
    <w:tmpl w:val="1EE83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521D53"/>
    <w:multiLevelType w:val="hybridMultilevel"/>
    <w:tmpl w:val="4CC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45633"/>
    <w:multiLevelType w:val="hybridMultilevel"/>
    <w:tmpl w:val="3A1CAB3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EE60DBA"/>
    <w:multiLevelType w:val="multilevel"/>
    <w:tmpl w:val="93CEAE1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 w15:restartNumberingAfterBreak="0">
    <w:nsid w:val="21167E6F"/>
    <w:multiLevelType w:val="hybridMultilevel"/>
    <w:tmpl w:val="A7C00C98"/>
    <w:lvl w:ilvl="0" w:tplc="04090011">
      <w:start w:val="1"/>
      <w:numFmt w:val="decimal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 w15:restartNumberingAfterBreak="0">
    <w:nsid w:val="23CF6227"/>
    <w:multiLevelType w:val="hybridMultilevel"/>
    <w:tmpl w:val="55E49262"/>
    <w:lvl w:ilvl="0" w:tplc="F19C7D46">
      <w:start w:val="1"/>
      <w:numFmt w:val="decimal"/>
      <w:lvlText w:val="%1)"/>
      <w:lvlJc w:val="left"/>
      <w:pPr>
        <w:ind w:left="1065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FA006D"/>
    <w:multiLevelType w:val="hybridMultilevel"/>
    <w:tmpl w:val="F6C0EDBE"/>
    <w:lvl w:ilvl="0" w:tplc="04090011">
      <w:start w:val="1"/>
      <w:numFmt w:val="decimal"/>
      <w:lvlText w:val="%1)"/>
      <w:lvlJc w:val="left"/>
      <w:pPr>
        <w:ind w:left="2825" w:hanging="360"/>
      </w:pPr>
    </w:lvl>
    <w:lvl w:ilvl="1" w:tplc="04090019" w:tentative="1">
      <w:start w:val="1"/>
      <w:numFmt w:val="lowerLetter"/>
      <w:lvlText w:val="%2."/>
      <w:lvlJc w:val="left"/>
      <w:pPr>
        <w:ind w:left="3545" w:hanging="360"/>
      </w:pPr>
    </w:lvl>
    <w:lvl w:ilvl="2" w:tplc="0409001B" w:tentative="1">
      <w:start w:val="1"/>
      <w:numFmt w:val="lowerRoman"/>
      <w:lvlText w:val="%3."/>
      <w:lvlJc w:val="right"/>
      <w:pPr>
        <w:ind w:left="4265" w:hanging="180"/>
      </w:pPr>
    </w:lvl>
    <w:lvl w:ilvl="3" w:tplc="0409000F" w:tentative="1">
      <w:start w:val="1"/>
      <w:numFmt w:val="decimal"/>
      <w:lvlText w:val="%4."/>
      <w:lvlJc w:val="left"/>
      <w:pPr>
        <w:ind w:left="4985" w:hanging="360"/>
      </w:pPr>
    </w:lvl>
    <w:lvl w:ilvl="4" w:tplc="04090019" w:tentative="1">
      <w:start w:val="1"/>
      <w:numFmt w:val="lowerLetter"/>
      <w:lvlText w:val="%5."/>
      <w:lvlJc w:val="left"/>
      <w:pPr>
        <w:ind w:left="5705" w:hanging="360"/>
      </w:pPr>
    </w:lvl>
    <w:lvl w:ilvl="5" w:tplc="0409001B" w:tentative="1">
      <w:start w:val="1"/>
      <w:numFmt w:val="lowerRoman"/>
      <w:lvlText w:val="%6."/>
      <w:lvlJc w:val="right"/>
      <w:pPr>
        <w:ind w:left="6425" w:hanging="180"/>
      </w:pPr>
    </w:lvl>
    <w:lvl w:ilvl="6" w:tplc="0409000F" w:tentative="1">
      <w:start w:val="1"/>
      <w:numFmt w:val="decimal"/>
      <w:lvlText w:val="%7."/>
      <w:lvlJc w:val="left"/>
      <w:pPr>
        <w:ind w:left="7145" w:hanging="360"/>
      </w:pPr>
    </w:lvl>
    <w:lvl w:ilvl="7" w:tplc="04090019" w:tentative="1">
      <w:start w:val="1"/>
      <w:numFmt w:val="lowerLetter"/>
      <w:lvlText w:val="%8."/>
      <w:lvlJc w:val="left"/>
      <w:pPr>
        <w:ind w:left="7865" w:hanging="360"/>
      </w:pPr>
    </w:lvl>
    <w:lvl w:ilvl="8" w:tplc="0409001B" w:tentative="1">
      <w:start w:val="1"/>
      <w:numFmt w:val="lowerRoman"/>
      <w:lvlText w:val="%9."/>
      <w:lvlJc w:val="right"/>
      <w:pPr>
        <w:ind w:left="8585" w:hanging="180"/>
      </w:pPr>
    </w:lvl>
  </w:abstractNum>
  <w:abstractNum w:abstractNumId="16" w15:restartNumberingAfterBreak="0">
    <w:nsid w:val="33D51D5F"/>
    <w:multiLevelType w:val="hybridMultilevel"/>
    <w:tmpl w:val="305A55D0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74050D5"/>
    <w:multiLevelType w:val="hybridMultilevel"/>
    <w:tmpl w:val="7A14DB8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A2015A6"/>
    <w:multiLevelType w:val="hybridMultilevel"/>
    <w:tmpl w:val="55E49262"/>
    <w:lvl w:ilvl="0" w:tplc="F19C7D46">
      <w:start w:val="1"/>
      <w:numFmt w:val="decimal"/>
      <w:lvlText w:val="%1)"/>
      <w:lvlJc w:val="left"/>
      <w:pPr>
        <w:ind w:left="519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5565" w:hanging="360"/>
      </w:pPr>
    </w:lvl>
    <w:lvl w:ilvl="2" w:tplc="0409001B" w:tentative="1">
      <w:start w:val="1"/>
      <w:numFmt w:val="lowerRoman"/>
      <w:lvlText w:val="%3."/>
      <w:lvlJc w:val="right"/>
      <w:pPr>
        <w:ind w:left="6285" w:hanging="180"/>
      </w:pPr>
    </w:lvl>
    <w:lvl w:ilvl="3" w:tplc="0409000F" w:tentative="1">
      <w:start w:val="1"/>
      <w:numFmt w:val="decimal"/>
      <w:lvlText w:val="%4."/>
      <w:lvlJc w:val="left"/>
      <w:pPr>
        <w:ind w:left="7005" w:hanging="360"/>
      </w:pPr>
    </w:lvl>
    <w:lvl w:ilvl="4" w:tplc="04090019" w:tentative="1">
      <w:start w:val="1"/>
      <w:numFmt w:val="lowerLetter"/>
      <w:lvlText w:val="%5."/>
      <w:lvlJc w:val="left"/>
      <w:pPr>
        <w:ind w:left="7725" w:hanging="360"/>
      </w:pPr>
    </w:lvl>
    <w:lvl w:ilvl="5" w:tplc="0409001B" w:tentative="1">
      <w:start w:val="1"/>
      <w:numFmt w:val="lowerRoman"/>
      <w:lvlText w:val="%6."/>
      <w:lvlJc w:val="right"/>
      <w:pPr>
        <w:ind w:left="8445" w:hanging="180"/>
      </w:pPr>
    </w:lvl>
    <w:lvl w:ilvl="6" w:tplc="0409000F" w:tentative="1">
      <w:start w:val="1"/>
      <w:numFmt w:val="decimal"/>
      <w:lvlText w:val="%7."/>
      <w:lvlJc w:val="left"/>
      <w:pPr>
        <w:ind w:left="9165" w:hanging="360"/>
      </w:pPr>
    </w:lvl>
    <w:lvl w:ilvl="7" w:tplc="04090019" w:tentative="1">
      <w:start w:val="1"/>
      <w:numFmt w:val="lowerLetter"/>
      <w:lvlText w:val="%8."/>
      <w:lvlJc w:val="left"/>
      <w:pPr>
        <w:ind w:left="9885" w:hanging="360"/>
      </w:pPr>
    </w:lvl>
    <w:lvl w:ilvl="8" w:tplc="0409001B" w:tentative="1">
      <w:start w:val="1"/>
      <w:numFmt w:val="lowerRoman"/>
      <w:lvlText w:val="%9."/>
      <w:lvlJc w:val="right"/>
      <w:pPr>
        <w:ind w:left="10605" w:hanging="180"/>
      </w:pPr>
    </w:lvl>
  </w:abstractNum>
  <w:abstractNum w:abstractNumId="19" w15:restartNumberingAfterBreak="0">
    <w:nsid w:val="3C996F5C"/>
    <w:multiLevelType w:val="hybridMultilevel"/>
    <w:tmpl w:val="D7E068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D733102"/>
    <w:multiLevelType w:val="multilevel"/>
    <w:tmpl w:val="9CFAC63C"/>
    <w:styleLink w:val="WWNum4"/>
    <w:lvl w:ilvl="0">
      <w:numFmt w:val="bullet"/>
      <w:lvlText w:val=""/>
      <w:lvlJc w:val="left"/>
      <w:rPr>
        <w:rFonts w:ascii="Symbol" w:hAnsi="Symbol" w:cs="OpenSymbol"/>
      </w:rPr>
    </w:lvl>
    <w:lvl w:ilvl="1">
      <w:numFmt w:val="bullet"/>
      <w:lvlText w:val=""/>
      <w:lvlJc w:val="left"/>
      <w:rPr>
        <w:rFonts w:ascii="Symbol" w:hAnsi="Symbol" w:cs="OpenSymbol"/>
      </w:rPr>
    </w:lvl>
    <w:lvl w:ilvl="2">
      <w:numFmt w:val="bullet"/>
      <w:lvlText w:val=""/>
      <w:lvlJc w:val="left"/>
      <w:rPr>
        <w:rFonts w:ascii="Symbol" w:hAnsi="Symbol" w:cs="OpenSymbol"/>
      </w:rPr>
    </w:lvl>
    <w:lvl w:ilvl="3">
      <w:numFmt w:val="bullet"/>
      <w:lvlText w:val=""/>
      <w:lvlJc w:val="left"/>
      <w:rPr>
        <w:rFonts w:ascii="Symbol" w:hAnsi="Symbol" w:cs="OpenSymbol"/>
      </w:rPr>
    </w:lvl>
    <w:lvl w:ilvl="4">
      <w:numFmt w:val="bullet"/>
      <w:lvlText w:val=""/>
      <w:lvlJc w:val="left"/>
      <w:rPr>
        <w:rFonts w:ascii="Symbol" w:hAnsi="Symbol" w:cs="OpenSymbol"/>
      </w:rPr>
    </w:lvl>
    <w:lvl w:ilvl="5">
      <w:numFmt w:val="bullet"/>
      <w:lvlText w:val=""/>
      <w:lvlJc w:val="left"/>
      <w:rPr>
        <w:rFonts w:ascii="Symbol" w:hAnsi="Symbol" w:cs="OpenSymbol"/>
      </w:rPr>
    </w:lvl>
    <w:lvl w:ilvl="6">
      <w:numFmt w:val="bullet"/>
      <w:lvlText w:val=""/>
      <w:lvlJc w:val="left"/>
      <w:rPr>
        <w:rFonts w:ascii="Symbol" w:hAnsi="Symbol" w:cs="OpenSymbol"/>
      </w:rPr>
    </w:lvl>
    <w:lvl w:ilvl="7">
      <w:numFmt w:val="bullet"/>
      <w:lvlText w:val=""/>
      <w:lvlJc w:val="left"/>
      <w:rPr>
        <w:rFonts w:ascii="Symbol" w:hAnsi="Symbol" w:cs="OpenSymbol"/>
      </w:rPr>
    </w:lvl>
    <w:lvl w:ilvl="8">
      <w:numFmt w:val="bullet"/>
      <w:lvlText w:val=""/>
      <w:lvlJc w:val="left"/>
      <w:rPr>
        <w:rFonts w:ascii="Symbol" w:hAnsi="Symbol" w:cs="OpenSymbol"/>
      </w:rPr>
    </w:lvl>
  </w:abstractNum>
  <w:abstractNum w:abstractNumId="21" w15:restartNumberingAfterBreak="0">
    <w:nsid w:val="3D9425DC"/>
    <w:multiLevelType w:val="hybridMultilevel"/>
    <w:tmpl w:val="55E49262"/>
    <w:lvl w:ilvl="0" w:tplc="F19C7D46">
      <w:start w:val="1"/>
      <w:numFmt w:val="decimal"/>
      <w:lvlText w:val="%1)"/>
      <w:lvlJc w:val="left"/>
      <w:pPr>
        <w:ind w:left="1065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403709"/>
    <w:multiLevelType w:val="hybridMultilevel"/>
    <w:tmpl w:val="2608454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59A6BDB"/>
    <w:multiLevelType w:val="hybridMultilevel"/>
    <w:tmpl w:val="DE7CE6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AB5502A"/>
    <w:multiLevelType w:val="multilevel"/>
    <w:tmpl w:val="3646A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8B4F28"/>
    <w:multiLevelType w:val="multilevel"/>
    <w:tmpl w:val="D9AC3586"/>
    <w:styleLink w:val="WWNum5"/>
    <w:lvl w:ilvl="0">
      <w:numFmt w:val="bullet"/>
      <w:lvlText w:val=""/>
      <w:lvlJc w:val="left"/>
      <w:rPr>
        <w:rFonts w:ascii="Symbol" w:hAnsi="Symbol" w:cs="OpenSymbol"/>
      </w:rPr>
    </w:lvl>
    <w:lvl w:ilvl="1">
      <w:numFmt w:val="bullet"/>
      <w:lvlText w:val="◦"/>
      <w:lvlJc w:val="left"/>
      <w:rPr>
        <w:rFonts w:ascii="OpenSymbol" w:hAnsi="OpenSymbol" w:cs="OpenSymbol"/>
      </w:rPr>
    </w:lvl>
    <w:lvl w:ilvl="2">
      <w:numFmt w:val="bullet"/>
      <w:lvlText w:val="▪"/>
      <w:lvlJc w:val="left"/>
      <w:rPr>
        <w:rFonts w:ascii="OpenSymbol" w:hAnsi="OpenSymbol" w:cs="OpenSymbol"/>
      </w:rPr>
    </w:lvl>
    <w:lvl w:ilvl="3">
      <w:numFmt w:val="bullet"/>
      <w:lvlText w:val=""/>
      <w:lvlJc w:val="left"/>
      <w:rPr>
        <w:rFonts w:ascii="Symbol" w:hAnsi="Symbol" w:cs="OpenSymbol"/>
      </w:rPr>
    </w:lvl>
    <w:lvl w:ilvl="4">
      <w:numFmt w:val="bullet"/>
      <w:lvlText w:val="◦"/>
      <w:lvlJc w:val="left"/>
      <w:rPr>
        <w:rFonts w:ascii="OpenSymbol" w:hAnsi="OpenSymbol" w:cs="OpenSymbol"/>
      </w:rPr>
    </w:lvl>
    <w:lvl w:ilvl="5">
      <w:numFmt w:val="bullet"/>
      <w:lvlText w:val="▪"/>
      <w:lvlJc w:val="left"/>
      <w:rPr>
        <w:rFonts w:ascii="OpenSymbol" w:hAnsi="OpenSymbol" w:cs="OpenSymbol"/>
      </w:rPr>
    </w:lvl>
    <w:lvl w:ilvl="6">
      <w:numFmt w:val="bullet"/>
      <w:lvlText w:val=""/>
      <w:lvlJc w:val="left"/>
      <w:rPr>
        <w:rFonts w:ascii="Symbol" w:hAnsi="Symbol" w:cs="OpenSymbol"/>
      </w:rPr>
    </w:lvl>
    <w:lvl w:ilvl="7">
      <w:numFmt w:val="bullet"/>
      <w:lvlText w:val="◦"/>
      <w:lvlJc w:val="left"/>
      <w:rPr>
        <w:rFonts w:ascii="OpenSymbol" w:hAnsi="OpenSymbol" w:cs="OpenSymbol"/>
      </w:rPr>
    </w:lvl>
    <w:lvl w:ilvl="8">
      <w:numFmt w:val="bullet"/>
      <w:lvlText w:val="▪"/>
      <w:lvlJc w:val="left"/>
      <w:rPr>
        <w:rFonts w:ascii="OpenSymbol" w:hAnsi="OpenSymbol" w:cs="OpenSymbol"/>
      </w:rPr>
    </w:lvl>
  </w:abstractNum>
  <w:abstractNum w:abstractNumId="26" w15:restartNumberingAfterBreak="0">
    <w:nsid w:val="51B141C8"/>
    <w:multiLevelType w:val="hybridMultilevel"/>
    <w:tmpl w:val="CED426EA"/>
    <w:lvl w:ilvl="0" w:tplc="2C96E29C">
      <w:start w:val="1"/>
      <w:numFmt w:val="decimal"/>
      <w:lvlText w:val="%1)"/>
      <w:lvlJc w:val="left"/>
      <w:pPr>
        <w:ind w:left="1425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7" w15:restartNumberingAfterBreak="0">
    <w:nsid w:val="5A0E1B68"/>
    <w:multiLevelType w:val="hybridMultilevel"/>
    <w:tmpl w:val="25DA8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CD0001"/>
    <w:multiLevelType w:val="multilevel"/>
    <w:tmpl w:val="70B2FD3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eastAsia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eastAsia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eastAsia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eastAsia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eastAsia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eastAsia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eastAsia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eastAsia"/>
      </w:rPr>
    </w:lvl>
  </w:abstractNum>
  <w:abstractNum w:abstractNumId="29" w15:restartNumberingAfterBreak="0">
    <w:nsid w:val="5C9B65EC"/>
    <w:multiLevelType w:val="hybridMultilevel"/>
    <w:tmpl w:val="55E49262"/>
    <w:lvl w:ilvl="0" w:tplc="F19C7D46">
      <w:start w:val="1"/>
      <w:numFmt w:val="decimal"/>
      <w:lvlText w:val="%1)"/>
      <w:lvlJc w:val="left"/>
      <w:pPr>
        <w:ind w:left="1065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8001C6"/>
    <w:multiLevelType w:val="hybridMultilevel"/>
    <w:tmpl w:val="3CD8BE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1E7DD9"/>
    <w:multiLevelType w:val="hybridMultilevel"/>
    <w:tmpl w:val="5F3CE844"/>
    <w:lvl w:ilvl="0" w:tplc="04090011">
      <w:start w:val="1"/>
      <w:numFmt w:val="decimal"/>
      <w:lvlText w:val="%1)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 w15:restartNumberingAfterBreak="0">
    <w:nsid w:val="6F1D6A21"/>
    <w:multiLevelType w:val="singleLevel"/>
    <w:tmpl w:val="5216746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sz w:val="22"/>
      </w:rPr>
    </w:lvl>
  </w:abstractNum>
  <w:abstractNum w:abstractNumId="33" w15:restartNumberingAfterBreak="0">
    <w:nsid w:val="70776490"/>
    <w:multiLevelType w:val="multilevel"/>
    <w:tmpl w:val="B7FE384C"/>
    <w:lvl w:ilvl="0">
      <w:start w:val="1"/>
      <w:numFmt w:val="lowerLetter"/>
      <w:lvlText w:val="%1)"/>
      <w:lvlJc w:val="left"/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4" w15:restartNumberingAfterBreak="0">
    <w:nsid w:val="70AA7F90"/>
    <w:multiLevelType w:val="multilevel"/>
    <w:tmpl w:val="0AEC521E"/>
    <w:lvl w:ilvl="0">
      <w:start w:val="3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5" w15:restartNumberingAfterBreak="0">
    <w:nsid w:val="718F4BAC"/>
    <w:multiLevelType w:val="hybridMultilevel"/>
    <w:tmpl w:val="76AA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FD1D65"/>
    <w:multiLevelType w:val="hybridMultilevel"/>
    <w:tmpl w:val="C6C60C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3C75F2B"/>
    <w:multiLevelType w:val="multilevel"/>
    <w:tmpl w:val="8C365FA0"/>
    <w:styleLink w:val="WWNum6"/>
    <w:lvl w:ilvl="0">
      <w:numFmt w:val="bullet"/>
      <w:lvlText w:val=""/>
      <w:lvlJc w:val="left"/>
      <w:rPr>
        <w:rFonts w:ascii="Symbol" w:hAnsi="Symbol" w:cs="OpenSymbol"/>
      </w:rPr>
    </w:lvl>
    <w:lvl w:ilvl="1">
      <w:numFmt w:val="bullet"/>
      <w:lvlText w:val="◦"/>
      <w:lvlJc w:val="left"/>
      <w:rPr>
        <w:rFonts w:ascii="OpenSymbol" w:hAnsi="OpenSymbol" w:cs="OpenSymbol"/>
      </w:rPr>
    </w:lvl>
    <w:lvl w:ilvl="2">
      <w:numFmt w:val="bullet"/>
      <w:lvlText w:val="▪"/>
      <w:lvlJc w:val="left"/>
      <w:rPr>
        <w:rFonts w:ascii="OpenSymbol" w:hAnsi="OpenSymbol" w:cs="OpenSymbol"/>
      </w:rPr>
    </w:lvl>
    <w:lvl w:ilvl="3">
      <w:numFmt w:val="bullet"/>
      <w:lvlText w:val=""/>
      <w:lvlJc w:val="left"/>
      <w:rPr>
        <w:rFonts w:ascii="Symbol" w:hAnsi="Symbol" w:cs="OpenSymbol"/>
      </w:rPr>
    </w:lvl>
    <w:lvl w:ilvl="4">
      <w:numFmt w:val="bullet"/>
      <w:lvlText w:val="◦"/>
      <w:lvlJc w:val="left"/>
      <w:rPr>
        <w:rFonts w:ascii="OpenSymbol" w:hAnsi="OpenSymbol" w:cs="OpenSymbol"/>
      </w:rPr>
    </w:lvl>
    <w:lvl w:ilvl="5">
      <w:numFmt w:val="bullet"/>
      <w:lvlText w:val="▪"/>
      <w:lvlJc w:val="left"/>
      <w:rPr>
        <w:rFonts w:ascii="OpenSymbol" w:hAnsi="OpenSymbol" w:cs="OpenSymbol"/>
      </w:rPr>
    </w:lvl>
    <w:lvl w:ilvl="6">
      <w:numFmt w:val="bullet"/>
      <w:lvlText w:val=""/>
      <w:lvlJc w:val="left"/>
      <w:rPr>
        <w:rFonts w:ascii="Symbol" w:hAnsi="Symbol" w:cs="OpenSymbol"/>
      </w:rPr>
    </w:lvl>
    <w:lvl w:ilvl="7">
      <w:numFmt w:val="bullet"/>
      <w:lvlText w:val="◦"/>
      <w:lvlJc w:val="left"/>
      <w:rPr>
        <w:rFonts w:ascii="OpenSymbol" w:hAnsi="OpenSymbol" w:cs="OpenSymbol"/>
      </w:rPr>
    </w:lvl>
    <w:lvl w:ilvl="8">
      <w:numFmt w:val="bullet"/>
      <w:lvlText w:val="▪"/>
      <w:lvlJc w:val="left"/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7"/>
  </w:num>
  <w:num w:numId="9">
    <w:abstractNumId w:val="35"/>
  </w:num>
  <w:num w:numId="10">
    <w:abstractNumId w:val="10"/>
  </w:num>
  <w:num w:numId="11">
    <w:abstractNumId w:val="37"/>
  </w:num>
  <w:num w:numId="12">
    <w:abstractNumId w:val="25"/>
  </w:num>
  <w:num w:numId="13">
    <w:abstractNumId w:val="20"/>
    <w:lvlOverride w:ilvl="0">
      <w:lvl w:ilvl="0">
        <w:numFmt w:val="bullet"/>
        <w:lvlText w:val=""/>
        <w:lvlJc w:val="left"/>
        <w:rPr>
          <w:rFonts w:ascii="Symbol" w:hAnsi="Symbol" w:cs="OpenSymbol"/>
        </w:rPr>
      </w:lvl>
    </w:lvlOverride>
  </w:num>
  <w:num w:numId="14">
    <w:abstractNumId w:val="12"/>
  </w:num>
  <w:num w:numId="15">
    <w:abstractNumId w:val="33"/>
  </w:num>
  <w:num w:numId="16">
    <w:abstractNumId w:val="34"/>
  </w:num>
  <w:num w:numId="17">
    <w:abstractNumId w:val="20"/>
    <w:lvlOverride w:ilvl="0">
      <w:lvl w:ilvl="0">
        <w:numFmt w:val="bullet"/>
        <w:lvlText w:val=""/>
        <w:lvlJc w:val="left"/>
        <w:rPr>
          <w:rFonts w:ascii="Symbol" w:hAnsi="Symbol" w:cs="OpenSymbol"/>
        </w:rPr>
      </w:lvl>
    </w:lvlOverride>
  </w:num>
  <w:num w:numId="18">
    <w:abstractNumId w:val="20"/>
  </w:num>
  <w:num w:numId="19">
    <w:abstractNumId w:val="32"/>
  </w:num>
  <w:num w:numId="20">
    <w:abstractNumId w:val="31"/>
  </w:num>
  <w:num w:numId="21">
    <w:abstractNumId w:val="21"/>
  </w:num>
  <w:num w:numId="22">
    <w:abstractNumId w:val="14"/>
  </w:num>
  <w:num w:numId="23">
    <w:abstractNumId w:val="28"/>
  </w:num>
  <w:num w:numId="24">
    <w:abstractNumId w:val="30"/>
  </w:num>
  <w:num w:numId="25">
    <w:abstractNumId w:val="29"/>
  </w:num>
  <w:num w:numId="26">
    <w:abstractNumId w:val="18"/>
  </w:num>
  <w:num w:numId="27">
    <w:abstractNumId w:val="15"/>
  </w:num>
  <w:num w:numId="28">
    <w:abstractNumId w:val="8"/>
  </w:num>
  <w:num w:numId="29">
    <w:abstractNumId w:val="26"/>
  </w:num>
  <w:num w:numId="30">
    <w:abstractNumId w:val="11"/>
  </w:num>
  <w:num w:numId="31">
    <w:abstractNumId w:val="17"/>
  </w:num>
  <w:num w:numId="32">
    <w:abstractNumId w:val="22"/>
  </w:num>
  <w:num w:numId="33">
    <w:abstractNumId w:val="16"/>
  </w:num>
  <w:num w:numId="34">
    <w:abstractNumId w:val="13"/>
  </w:num>
  <w:num w:numId="35">
    <w:abstractNumId w:val="19"/>
  </w:num>
  <w:num w:numId="36">
    <w:abstractNumId w:val="23"/>
  </w:num>
  <w:num w:numId="37">
    <w:abstractNumId w:val="36"/>
  </w:num>
  <w:num w:numId="38">
    <w:abstractNumId w:val="7"/>
  </w:num>
  <w:num w:numId="39">
    <w:abstractNumId w:val="9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6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57F"/>
    <w:rsid w:val="0000068E"/>
    <w:rsid w:val="00006693"/>
    <w:rsid w:val="00006863"/>
    <w:rsid w:val="00016FA7"/>
    <w:rsid w:val="0004119B"/>
    <w:rsid w:val="000534F0"/>
    <w:rsid w:val="00071E46"/>
    <w:rsid w:val="00085F13"/>
    <w:rsid w:val="000A1EB8"/>
    <w:rsid w:val="000A6AD1"/>
    <w:rsid w:val="000B3A8C"/>
    <w:rsid w:val="000C276C"/>
    <w:rsid w:val="000C2DBF"/>
    <w:rsid w:val="000C5D5D"/>
    <w:rsid w:val="000F508D"/>
    <w:rsid w:val="00106219"/>
    <w:rsid w:val="001104F5"/>
    <w:rsid w:val="001221FC"/>
    <w:rsid w:val="0013257F"/>
    <w:rsid w:val="00136E80"/>
    <w:rsid w:val="00141CA6"/>
    <w:rsid w:val="0014254F"/>
    <w:rsid w:val="00142825"/>
    <w:rsid w:val="00154B29"/>
    <w:rsid w:val="0016144E"/>
    <w:rsid w:val="0016237B"/>
    <w:rsid w:val="00165534"/>
    <w:rsid w:val="00167815"/>
    <w:rsid w:val="00172B56"/>
    <w:rsid w:val="001760F0"/>
    <w:rsid w:val="00194B40"/>
    <w:rsid w:val="001A5942"/>
    <w:rsid w:val="001B52F8"/>
    <w:rsid w:val="001C1176"/>
    <w:rsid w:val="001E5D3B"/>
    <w:rsid w:val="00207012"/>
    <w:rsid w:val="0022078E"/>
    <w:rsid w:val="00226836"/>
    <w:rsid w:val="00235DD4"/>
    <w:rsid w:val="002419AC"/>
    <w:rsid w:val="002604A7"/>
    <w:rsid w:val="00260987"/>
    <w:rsid w:val="00267641"/>
    <w:rsid w:val="0028333A"/>
    <w:rsid w:val="002A0A9E"/>
    <w:rsid w:val="002A6F1F"/>
    <w:rsid w:val="002B78FB"/>
    <w:rsid w:val="002E0402"/>
    <w:rsid w:val="0030153A"/>
    <w:rsid w:val="00301F88"/>
    <w:rsid w:val="00304150"/>
    <w:rsid w:val="0032645A"/>
    <w:rsid w:val="0032778E"/>
    <w:rsid w:val="00344BB7"/>
    <w:rsid w:val="00347508"/>
    <w:rsid w:val="00354AFE"/>
    <w:rsid w:val="0036030F"/>
    <w:rsid w:val="003A2170"/>
    <w:rsid w:val="003E73CE"/>
    <w:rsid w:val="003F3ABB"/>
    <w:rsid w:val="003F6206"/>
    <w:rsid w:val="0040362A"/>
    <w:rsid w:val="0040754E"/>
    <w:rsid w:val="004257FA"/>
    <w:rsid w:val="00427BBB"/>
    <w:rsid w:val="00435366"/>
    <w:rsid w:val="004472B1"/>
    <w:rsid w:val="004772C9"/>
    <w:rsid w:val="004828D4"/>
    <w:rsid w:val="004A2BB2"/>
    <w:rsid w:val="004B049A"/>
    <w:rsid w:val="004B75B6"/>
    <w:rsid w:val="004C3F81"/>
    <w:rsid w:val="004C4F55"/>
    <w:rsid w:val="004C7845"/>
    <w:rsid w:val="004F097E"/>
    <w:rsid w:val="004F54C7"/>
    <w:rsid w:val="004F7176"/>
    <w:rsid w:val="0052129B"/>
    <w:rsid w:val="00526A45"/>
    <w:rsid w:val="005456E4"/>
    <w:rsid w:val="005541AA"/>
    <w:rsid w:val="0055554C"/>
    <w:rsid w:val="00570082"/>
    <w:rsid w:val="0057057F"/>
    <w:rsid w:val="005969E0"/>
    <w:rsid w:val="005A09BB"/>
    <w:rsid w:val="005B4378"/>
    <w:rsid w:val="00614CA2"/>
    <w:rsid w:val="00632000"/>
    <w:rsid w:val="006529E5"/>
    <w:rsid w:val="00653ACB"/>
    <w:rsid w:val="006559D1"/>
    <w:rsid w:val="00656F3D"/>
    <w:rsid w:val="00677C4E"/>
    <w:rsid w:val="00682C5A"/>
    <w:rsid w:val="00693B2E"/>
    <w:rsid w:val="006C0DB5"/>
    <w:rsid w:val="006C4436"/>
    <w:rsid w:val="006D1C39"/>
    <w:rsid w:val="006D46CD"/>
    <w:rsid w:val="006D6959"/>
    <w:rsid w:val="006E2160"/>
    <w:rsid w:val="0071019F"/>
    <w:rsid w:val="0071118C"/>
    <w:rsid w:val="007331A4"/>
    <w:rsid w:val="00733EE8"/>
    <w:rsid w:val="00744C78"/>
    <w:rsid w:val="00760191"/>
    <w:rsid w:val="0076021B"/>
    <w:rsid w:val="00761E77"/>
    <w:rsid w:val="00786230"/>
    <w:rsid w:val="00786665"/>
    <w:rsid w:val="007B0E14"/>
    <w:rsid w:val="007B23A4"/>
    <w:rsid w:val="0080572B"/>
    <w:rsid w:val="008127EA"/>
    <w:rsid w:val="00844AE5"/>
    <w:rsid w:val="008764FF"/>
    <w:rsid w:val="00893477"/>
    <w:rsid w:val="00895F31"/>
    <w:rsid w:val="00896CC3"/>
    <w:rsid w:val="008A6885"/>
    <w:rsid w:val="008C0E56"/>
    <w:rsid w:val="008C2700"/>
    <w:rsid w:val="008E3E66"/>
    <w:rsid w:val="0090557F"/>
    <w:rsid w:val="00913461"/>
    <w:rsid w:val="00914A43"/>
    <w:rsid w:val="009610FE"/>
    <w:rsid w:val="00965186"/>
    <w:rsid w:val="00976C7C"/>
    <w:rsid w:val="0098347B"/>
    <w:rsid w:val="00991DBD"/>
    <w:rsid w:val="009936FA"/>
    <w:rsid w:val="009B39DE"/>
    <w:rsid w:val="009C30D0"/>
    <w:rsid w:val="009C5BE3"/>
    <w:rsid w:val="009D218B"/>
    <w:rsid w:val="009D5422"/>
    <w:rsid w:val="009F63B9"/>
    <w:rsid w:val="00A13606"/>
    <w:rsid w:val="00A3525C"/>
    <w:rsid w:val="00A5363D"/>
    <w:rsid w:val="00A66883"/>
    <w:rsid w:val="00A95076"/>
    <w:rsid w:val="00AA277A"/>
    <w:rsid w:val="00AC4F9F"/>
    <w:rsid w:val="00AC5B6C"/>
    <w:rsid w:val="00AD402D"/>
    <w:rsid w:val="00AF6CB6"/>
    <w:rsid w:val="00B046B4"/>
    <w:rsid w:val="00B31042"/>
    <w:rsid w:val="00B51BB8"/>
    <w:rsid w:val="00B538D2"/>
    <w:rsid w:val="00B6724A"/>
    <w:rsid w:val="00B7624D"/>
    <w:rsid w:val="00B83752"/>
    <w:rsid w:val="00B847C7"/>
    <w:rsid w:val="00B93CE4"/>
    <w:rsid w:val="00B969CB"/>
    <w:rsid w:val="00BA33F2"/>
    <w:rsid w:val="00BA432F"/>
    <w:rsid w:val="00BC0553"/>
    <w:rsid w:val="00BC1CB4"/>
    <w:rsid w:val="00BE26FD"/>
    <w:rsid w:val="00BF3922"/>
    <w:rsid w:val="00C13210"/>
    <w:rsid w:val="00C1670D"/>
    <w:rsid w:val="00C36E34"/>
    <w:rsid w:val="00C42428"/>
    <w:rsid w:val="00C54B4F"/>
    <w:rsid w:val="00C71CF3"/>
    <w:rsid w:val="00C9212E"/>
    <w:rsid w:val="00C94D2A"/>
    <w:rsid w:val="00CA6517"/>
    <w:rsid w:val="00CB72D8"/>
    <w:rsid w:val="00CC6B47"/>
    <w:rsid w:val="00CD1D7F"/>
    <w:rsid w:val="00CD5C9D"/>
    <w:rsid w:val="00CE2FF3"/>
    <w:rsid w:val="00CF5BD5"/>
    <w:rsid w:val="00D160BE"/>
    <w:rsid w:val="00D42C62"/>
    <w:rsid w:val="00D672BA"/>
    <w:rsid w:val="00D7294C"/>
    <w:rsid w:val="00D8213E"/>
    <w:rsid w:val="00D87597"/>
    <w:rsid w:val="00D945EF"/>
    <w:rsid w:val="00DA676F"/>
    <w:rsid w:val="00DB097F"/>
    <w:rsid w:val="00DB2A5F"/>
    <w:rsid w:val="00DE0A58"/>
    <w:rsid w:val="00E00917"/>
    <w:rsid w:val="00E00BC6"/>
    <w:rsid w:val="00E04F13"/>
    <w:rsid w:val="00E13403"/>
    <w:rsid w:val="00E21E92"/>
    <w:rsid w:val="00E95928"/>
    <w:rsid w:val="00EA0DF4"/>
    <w:rsid w:val="00EB3157"/>
    <w:rsid w:val="00ED3726"/>
    <w:rsid w:val="00ED57FD"/>
    <w:rsid w:val="00EE3654"/>
    <w:rsid w:val="00EF1E9F"/>
    <w:rsid w:val="00F10627"/>
    <w:rsid w:val="00F20415"/>
    <w:rsid w:val="00F2310F"/>
    <w:rsid w:val="00F373E8"/>
    <w:rsid w:val="00F47EEC"/>
    <w:rsid w:val="00F6135A"/>
    <w:rsid w:val="00F6500F"/>
    <w:rsid w:val="00FD1CE1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2421B"/>
  <w15:docId w15:val="{262B8D63-66B9-4B5F-B71B-BE175C39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53A"/>
    <w:pPr>
      <w:widowControl w:val="0"/>
      <w:suppressAutoHyphens/>
    </w:pPr>
    <w:rPr>
      <w:rFonts w:ascii="Liberation Serif" w:eastAsia="DejaVu Sans" w:hAnsi="Liberation Serif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30153A"/>
  </w:style>
  <w:style w:type="character" w:styleId="Hyperlink">
    <w:name w:val="Hyperlink"/>
    <w:semiHidden/>
    <w:rsid w:val="0030153A"/>
    <w:rPr>
      <w:color w:val="000080"/>
      <w:u w:val="single"/>
    </w:rPr>
  </w:style>
  <w:style w:type="character" w:customStyle="1" w:styleId="Bullets">
    <w:name w:val="Bullets"/>
    <w:rsid w:val="0030153A"/>
    <w:rPr>
      <w:rFonts w:ascii="OpenSymbol" w:eastAsia="OpenSymbol" w:hAnsi="OpenSymbol" w:cs="OpenSymbol"/>
    </w:rPr>
  </w:style>
  <w:style w:type="character" w:customStyle="1" w:styleId="Teletype">
    <w:name w:val="Teletype"/>
    <w:rsid w:val="0030153A"/>
    <w:rPr>
      <w:rFonts w:ascii="DejaVu Sans Mono" w:eastAsia="DejaVu Sans Mono" w:hAnsi="DejaVu Sans Mono" w:cs="DejaVu Sans Mono"/>
    </w:rPr>
  </w:style>
  <w:style w:type="paragraph" w:customStyle="1" w:styleId="Heading">
    <w:name w:val="Heading"/>
    <w:basedOn w:val="Normal"/>
    <w:next w:val="BodyText"/>
    <w:rsid w:val="0030153A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styleId="BodyText">
    <w:name w:val="Body Text"/>
    <w:basedOn w:val="Normal"/>
    <w:semiHidden/>
    <w:rsid w:val="0030153A"/>
    <w:pPr>
      <w:spacing w:after="120"/>
    </w:pPr>
  </w:style>
  <w:style w:type="paragraph" w:styleId="List">
    <w:name w:val="List"/>
    <w:basedOn w:val="BodyText"/>
    <w:semiHidden/>
    <w:rsid w:val="0030153A"/>
  </w:style>
  <w:style w:type="paragraph" w:styleId="Caption">
    <w:name w:val="caption"/>
    <w:basedOn w:val="Normal"/>
    <w:qFormat/>
    <w:rsid w:val="0030153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30153A"/>
    <w:pPr>
      <w:suppressLineNumbers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E5D3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5D3B"/>
    <w:rPr>
      <w:rFonts w:ascii="Tahoma" w:eastAsia="DejaVu Sans" w:hAnsi="Tahoma" w:cs="Tahoma"/>
      <w:kern w:val="1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D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D3B"/>
    <w:rPr>
      <w:rFonts w:ascii="Tahoma" w:eastAsia="DejaVu Sans" w:hAnsi="Tahoma" w:cs="Tahoma"/>
      <w:kern w:val="1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705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5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57F"/>
    <w:rPr>
      <w:rFonts w:ascii="Liberation Serif" w:eastAsia="DejaVu Sans" w:hAnsi="Liberation Serif"/>
      <w:kern w:val="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5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57F"/>
    <w:rPr>
      <w:rFonts w:ascii="Liberation Serif" w:eastAsia="DejaVu Sans" w:hAnsi="Liberation Serif"/>
      <w:b/>
      <w:bCs/>
      <w:kern w:val="1"/>
    </w:rPr>
  </w:style>
  <w:style w:type="character" w:styleId="FollowedHyperlink">
    <w:name w:val="FollowedHyperlink"/>
    <w:basedOn w:val="DefaultParagraphFont"/>
    <w:uiPriority w:val="99"/>
    <w:semiHidden/>
    <w:unhideWhenUsed/>
    <w:rsid w:val="0089347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6863"/>
    <w:pPr>
      <w:ind w:left="720"/>
      <w:contextualSpacing/>
    </w:pPr>
  </w:style>
  <w:style w:type="paragraph" w:customStyle="1" w:styleId="Standard">
    <w:name w:val="Standard"/>
    <w:rsid w:val="0022078E"/>
    <w:pPr>
      <w:suppressAutoHyphens/>
      <w:autoSpaceDN w:val="0"/>
      <w:textAlignment w:val="baseline"/>
    </w:pPr>
    <w:rPr>
      <w:rFonts w:ascii="Liberation Serif" w:eastAsia="DejaVu Sans" w:hAnsi="Liberation Serif"/>
      <w:kern w:val="3"/>
      <w:sz w:val="24"/>
      <w:szCs w:val="24"/>
    </w:rPr>
  </w:style>
  <w:style w:type="numbering" w:customStyle="1" w:styleId="WWNum6">
    <w:name w:val="WWNum6"/>
    <w:basedOn w:val="NoList"/>
    <w:rsid w:val="0022078E"/>
    <w:pPr>
      <w:numPr>
        <w:numId w:val="11"/>
      </w:numPr>
    </w:pPr>
  </w:style>
  <w:style w:type="numbering" w:customStyle="1" w:styleId="WWNum5">
    <w:name w:val="WWNum5"/>
    <w:basedOn w:val="NoList"/>
    <w:rsid w:val="00D945EF"/>
    <w:pPr>
      <w:numPr>
        <w:numId w:val="12"/>
      </w:numPr>
    </w:pPr>
  </w:style>
  <w:style w:type="numbering" w:customStyle="1" w:styleId="WWNum4">
    <w:name w:val="WWNum4"/>
    <w:basedOn w:val="NoList"/>
    <w:rsid w:val="00B7624D"/>
    <w:pPr>
      <w:numPr>
        <w:numId w:val="18"/>
      </w:numPr>
    </w:pPr>
  </w:style>
  <w:style w:type="paragraph" w:customStyle="1" w:styleId="References">
    <w:name w:val="References"/>
    <w:basedOn w:val="Normal"/>
    <w:rsid w:val="00167815"/>
    <w:pPr>
      <w:widowControl/>
      <w:numPr>
        <w:numId w:val="19"/>
      </w:numPr>
      <w:suppressAutoHyphens w:val="0"/>
      <w:jc w:val="both"/>
    </w:pPr>
    <w:rPr>
      <w:rFonts w:ascii="Times New Roman" w:eastAsia="SimSun" w:hAnsi="Times New Roman"/>
      <w:kern w:val="0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134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461"/>
    <w:rPr>
      <w:rFonts w:ascii="Liberation Serif" w:eastAsia="DejaVu Sans" w:hAnsi="Liberation Serif"/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34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461"/>
    <w:rPr>
      <w:rFonts w:ascii="Liberation Serif" w:eastAsia="DejaVu Sans" w:hAnsi="Liberation Serif"/>
      <w:kern w:val="1"/>
      <w:sz w:val="24"/>
      <w:szCs w:val="24"/>
    </w:rPr>
  </w:style>
  <w:style w:type="character" w:customStyle="1" w:styleId="apple-converted-space">
    <w:name w:val="apple-converted-space"/>
    <w:basedOn w:val="DefaultParagraphFont"/>
    <w:rsid w:val="006D1C39"/>
  </w:style>
  <w:style w:type="paragraph" w:styleId="NoSpacing">
    <w:name w:val="No Spacing"/>
    <w:uiPriority w:val="1"/>
    <w:qFormat/>
    <w:rsid w:val="00DB2A5F"/>
    <w:pPr>
      <w:widowControl w:val="0"/>
      <w:suppressAutoHyphens/>
    </w:pPr>
    <w:rPr>
      <w:rFonts w:ascii="Liberation Serif" w:eastAsia="DejaVu Sans" w:hAnsi="Liberation Serif"/>
      <w:kern w:val="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F7176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</w:rPr>
  </w:style>
  <w:style w:type="character" w:styleId="HTMLCode">
    <w:name w:val="HTML Code"/>
    <w:basedOn w:val="DefaultParagraphFont"/>
    <w:uiPriority w:val="99"/>
    <w:semiHidden/>
    <w:unhideWhenUsed/>
    <w:rsid w:val="00733EE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3E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E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EE8"/>
    <w:rPr>
      <w:rFonts w:ascii="Courier New" w:eastAsia="Times New Roman" w:hAnsi="Courier New" w:cs="Courier New"/>
      <w:lang w:eastAsia="en-US"/>
    </w:rPr>
  </w:style>
  <w:style w:type="character" w:styleId="Emphasis">
    <w:name w:val="Emphasis"/>
    <w:basedOn w:val="DefaultParagraphFont"/>
    <w:uiPriority w:val="20"/>
    <w:qFormat/>
    <w:rsid w:val="00733E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xr.linux.n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1647</Words>
  <Characters>9391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fiu</Company>
  <LinksUpToDate>false</LinksUpToDate>
  <CharactersWithSpaces>11016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ming</dc:creator>
  <cp:lastModifiedBy>Ayan Banerjee</cp:lastModifiedBy>
  <cp:revision>2</cp:revision>
  <cp:lastPrinted>2016-01-13T01:39:00Z</cp:lastPrinted>
  <dcterms:created xsi:type="dcterms:W3CDTF">2021-08-19T17:53:00Z</dcterms:created>
  <dcterms:modified xsi:type="dcterms:W3CDTF">2021-08-19T17:53:00Z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-1097132184</vt:i4>
  </property>
</Properties>
</file>